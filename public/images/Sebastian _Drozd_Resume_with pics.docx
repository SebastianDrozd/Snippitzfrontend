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ocumentfontsize"/>
        <w:tblW w:w="0" w:type="auto"/>
        <w:tblCellSpacing w:w="0" w:type="dxa"/>
        <w:tblLayout w:type="fixed"/>
        <w:tblCellMar>
          <w:left w:w="0" w:type="dxa"/>
          <w:right w:w="0" w:type="dxa"/>
        </w:tblCellMar>
        <w:tblLook w:val="05E0" w:firstRow="1" w:lastRow="1" w:firstColumn="1" w:lastColumn="1" w:noHBand="0" w:noVBand="1"/>
      </w:tblPr>
      <w:tblGrid>
        <w:gridCol w:w="2400"/>
        <w:gridCol w:w="240"/>
        <w:gridCol w:w="9120"/>
        <w:gridCol w:w="480"/>
      </w:tblGrid>
      <w:tr w:rsidR="004843ED" w14:paraId="49B3C842" w14:textId="77777777">
        <w:trPr>
          <w:trHeight w:val="14800"/>
          <w:tblCellSpacing w:w="0" w:type="dxa"/>
        </w:trPr>
        <w:tc>
          <w:tcPr>
            <w:tcW w:w="2400" w:type="dxa"/>
            <w:tcBorders>
              <w:top w:val="single" w:sz="200" w:space="0" w:color="002E58"/>
              <w:left w:val="none" w:sz="0" w:space="0" w:color="002E58"/>
              <w:bottom w:val="single" w:sz="200" w:space="0" w:color="002E58"/>
              <w:right w:val="none" w:sz="0" w:space="0" w:color="002E58"/>
            </w:tcBorders>
            <w:shd w:val="clear" w:color="auto" w:fill="002E58"/>
            <w:tcMar>
              <w:top w:w="0" w:type="dxa"/>
              <w:left w:w="0" w:type="dxa"/>
              <w:bottom w:w="0" w:type="dxa"/>
              <w:right w:w="0" w:type="dxa"/>
            </w:tcMar>
            <w:hideMark/>
          </w:tcPr>
          <w:p w14:paraId="51EA2E3B" w14:textId="77777777" w:rsidR="004843ED" w:rsidRDefault="004843ED"/>
        </w:tc>
        <w:tc>
          <w:tcPr>
            <w:tcW w:w="240" w:type="dxa"/>
            <w:tcMar>
              <w:top w:w="0" w:type="dxa"/>
              <w:left w:w="0" w:type="dxa"/>
              <w:bottom w:w="0" w:type="dxa"/>
              <w:right w:w="0" w:type="dxa"/>
            </w:tcMar>
            <w:hideMark/>
          </w:tcPr>
          <w:p w14:paraId="1FFC64E1" w14:textId="77777777" w:rsidR="004843ED" w:rsidRDefault="004843ED">
            <w:pPr>
              <w:rPr>
                <w:rStyle w:val="leftbordercell"/>
                <w:rFonts w:ascii="Century Gothic" w:eastAsia="Century Gothic" w:hAnsi="Century Gothic" w:cs="Century Gothic"/>
                <w:sz w:val="22"/>
                <w:szCs w:val="22"/>
                <w:shd w:val="clear" w:color="auto" w:fill="auto"/>
              </w:rPr>
            </w:pPr>
          </w:p>
        </w:tc>
        <w:tc>
          <w:tcPr>
            <w:tcW w:w="9120" w:type="dxa"/>
            <w:tcMar>
              <w:top w:w="0" w:type="dxa"/>
              <w:left w:w="0" w:type="dxa"/>
              <w:bottom w:w="0" w:type="dxa"/>
              <w:right w:w="0" w:type="dxa"/>
            </w:tcMar>
            <w:hideMark/>
          </w:tcPr>
          <w:tbl>
            <w:tblPr>
              <w:tblStyle w:val="documenttopsection"/>
              <w:tblW w:w="5000" w:type="pct"/>
              <w:tblCellSpacing w:w="0" w:type="dxa"/>
              <w:tblLayout w:type="fixed"/>
              <w:tblCellMar>
                <w:left w:w="0" w:type="dxa"/>
                <w:right w:w="0" w:type="dxa"/>
              </w:tblCellMar>
              <w:tblLook w:val="05E0" w:firstRow="1" w:lastRow="1" w:firstColumn="1" w:lastColumn="1" w:noHBand="0" w:noVBand="1"/>
            </w:tblPr>
            <w:tblGrid>
              <w:gridCol w:w="8773"/>
              <w:gridCol w:w="347"/>
            </w:tblGrid>
            <w:tr w:rsidR="004843ED" w14:paraId="04E79B07" w14:textId="77777777">
              <w:trPr>
                <w:tblCellSpacing w:w="0" w:type="dxa"/>
              </w:trPr>
              <w:tc>
                <w:tcPr>
                  <w:tcW w:w="9120" w:type="dxa"/>
                  <w:tcMar>
                    <w:top w:w="0" w:type="dxa"/>
                    <w:left w:w="0" w:type="dxa"/>
                    <w:bottom w:w="0" w:type="dxa"/>
                    <w:right w:w="0" w:type="dxa"/>
                  </w:tcMar>
                  <w:hideMark/>
                </w:tcPr>
                <w:p w14:paraId="30B6BE3E" w14:textId="77777777" w:rsidR="004843ED" w:rsidRDefault="00102AF5">
                  <w:pPr>
                    <w:pStyle w:val="documentword-break"/>
                    <w:spacing w:line="1000" w:lineRule="atLeast"/>
                    <w:rPr>
                      <w:rStyle w:val="documentleft-box"/>
                      <w:rFonts w:ascii="Century Gothic" w:eastAsia="Century Gothic" w:hAnsi="Century Gothic" w:cs="Century Gothic"/>
                      <w:b/>
                      <w:bCs/>
                      <w:color w:val="002E58"/>
                      <w:sz w:val="72"/>
                      <w:szCs w:val="72"/>
                    </w:rPr>
                  </w:pPr>
                  <w:r>
                    <w:rPr>
                      <w:rStyle w:val="span"/>
                      <w:rFonts w:ascii="Century Gothic" w:eastAsia="Century Gothic" w:hAnsi="Century Gothic" w:cs="Century Gothic"/>
                      <w:b/>
                      <w:bCs/>
                      <w:color w:val="002E58"/>
                      <w:sz w:val="72"/>
                      <w:szCs w:val="72"/>
                    </w:rPr>
                    <w:t>Sebastian Drozd</w:t>
                  </w:r>
                </w:p>
                <w:p w14:paraId="6DAD1455" w14:textId="1FF6643B" w:rsidR="004843ED" w:rsidRDefault="00102AF5">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Software Developer</w:t>
                  </w:r>
                </w:p>
                <w:tbl>
                  <w:tblPr>
                    <w:tblStyle w:val="documentaddress"/>
                    <w:tblW w:w="5000" w:type="pct"/>
                    <w:tblCellSpacing w:w="0" w:type="dxa"/>
                    <w:tblLayout w:type="fixed"/>
                    <w:tblCellMar>
                      <w:left w:w="0" w:type="dxa"/>
                      <w:right w:w="0" w:type="dxa"/>
                    </w:tblCellMar>
                    <w:tblLook w:val="05E0" w:firstRow="1" w:lastRow="1" w:firstColumn="1" w:lastColumn="1" w:noHBand="0" w:noVBand="1"/>
                  </w:tblPr>
                  <w:tblGrid>
                    <w:gridCol w:w="4387"/>
                    <w:gridCol w:w="4386"/>
                  </w:tblGrid>
                  <w:tr w:rsidR="004843ED" w14:paraId="445B5F71" w14:textId="77777777">
                    <w:trPr>
                      <w:tblCellSpacing w:w="0" w:type="dxa"/>
                    </w:trPr>
                    <w:tc>
                      <w:tcPr>
                        <w:tcW w:w="4560" w:type="dxa"/>
                        <w:tcMar>
                          <w:top w:w="0" w:type="dxa"/>
                          <w:left w:w="0" w:type="dxa"/>
                          <w:bottom w:w="0" w:type="dxa"/>
                          <w:right w:w="0" w:type="dxa"/>
                        </w:tcMar>
                        <w:vAlign w:val="bottom"/>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4843ED" w14:paraId="40AA9BCE" w14:textId="77777777">
                          <w:trPr>
                            <w:tblCellSpacing w:w="0" w:type="dxa"/>
                          </w:trPr>
                          <w:tc>
                            <w:tcPr>
                              <w:tcW w:w="440" w:type="dxa"/>
                              <w:tcMar>
                                <w:top w:w="380" w:type="dxa"/>
                                <w:left w:w="0" w:type="dxa"/>
                                <w:bottom w:w="140" w:type="dxa"/>
                                <w:right w:w="0" w:type="dxa"/>
                              </w:tcMar>
                              <w:hideMark/>
                            </w:tcPr>
                            <w:p w14:paraId="23F1E97B" w14:textId="77777777" w:rsidR="004843ED" w:rsidRDefault="00102AF5">
                              <w:pPr>
                                <w:rPr>
                                  <w:rStyle w:val="documentaddressLeft"/>
                                  <w:rFonts w:ascii="Century Gothic" w:eastAsia="Century Gothic" w:hAnsi="Century Gothic" w:cs="Century Gothic"/>
                                  <w:sz w:val="20"/>
                                  <w:szCs w:val="20"/>
                                </w:rPr>
                              </w:pPr>
                              <w:r>
                                <w:rPr>
                                  <w:rStyle w:val="documenticonRowiconSvg"/>
                                  <w:rFonts w:ascii="Century Gothic" w:eastAsia="Century Gothic" w:hAnsi="Century Gothic" w:cs="Century Gothic"/>
                                  <w:noProof/>
                                  <w:sz w:val="22"/>
                                  <w:szCs w:val="22"/>
                                </w:rPr>
                                <w:drawing>
                                  <wp:inline distT="0" distB="0" distL="0" distR="0" wp14:anchorId="2280BDC8" wp14:editId="3FFD6CBC">
                                    <wp:extent cx="254307" cy="254455"/>
                                    <wp:effectExtent l="0" t="0" r="0" b="0"/>
                                    <wp:docPr id="100002" name="Picture 10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
                                            <pic:cNvPicPr>
                                              <a:picLocks/>
                                            </pic:cNvPicPr>
                                          </pic:nvPicPr>
                                          <pic:blipFill>
                                            <a:blip r:embed="rId7"/>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1296DD0B" w14:textId="4794854B" w:rsidR="004843ED" w:rsidRDefault="00102AF5">
                              <w:pPr>
                                <w:pStyle w:val="documentasposeztyaddresstable"/>
                                <w:rPr>
                                  <w:rStyle w:val="documenticonRowicoTxt"/>
                                  <w:rFonts w:ascii="Century Gothic" w:eastAsia="Century Gothic" w:hAnsi="Century Gothic" w:cs="Century Gothic"/>
                                  <w:sz w:val="22"/>
                                  <w:szCs w:val="22"/>
                                </w:rPr>
                              </w:pPr>
                              <w:r>
                                <w:rPr>
                                  <w:rStyle w:val="iconRowany"/>
                                  <w:rFonts w:ascii="Century Gothic" w:eastAsia="Century Gothic" w:hAnsi="Century Gothic" w:cs="Century Gothic"/>
                                </w:rPr>
                                <w:t>Chicago,</w:t>
                              </w:r>
                              <w:r>
                                <w:rPr>
                                  <w:rStyle w:val="documenticonRowicoTxt"/>
                                  <w:rFonts w:ascii="Century Gothic" w:eastAsia="Century Gothic" w:hAnsi="Century Gothic" w:cs="Century Gothic"/>
                                  <w:sz w:val="22"/>
                                  <w:szCs w:val="22"/>
                                </w:rPr>
                                <w:t xml:space="preserve"> </w:t>
                              </w:r>
                              <w:r>
                                <w:rPr>
                                  <w:rStyle w:val="iconRowany"/>
                                  <w:rFonts w:ascii="Century Gothic" w:eastAsia="Century Gothic" w:hAnsi="Century Gothic" w:cs="Century Gothic"/>
                                </w:rPr>
                                <w:t xml:space="preserve">IL, </w:t>
                              </w:r>
                            </w:p>
                          </w:tc>
                        </w:tr>
                      </w:tbl>
                      <w:p w14:paraId="6C27F923" w14:textId="77777777" w:rsidR="004843ED" w:rsidRDefault="004843ED">
                        <w:pPr>
                          <w:rPr>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4843ED" w14:paraId="28B6C2A5" w14:textId="77777777">
                          <w:trPr>
                            <w:tblCellSpacing w:w="0" w:type="dxa"/>
                          </w:trPr>
                          <w:tc>
                            <w:tcPr>
                              <w:tcW w:w="440" w:type="dxa"/>
                              <w:tcMar>
                                <w:top w:w="0" w:type="dxa"/>
                                <w:left w:w="0" w:type="dxa"/>
                                <w:bottom w:w="140" w:type="dxa"/>
                                <w:right w:w="0" w:type="dxa"/>
                              </w:tcMar>
                              <w:hideMark/>
                            </w:tcPr>
                            <w:p w14:paraId="548DA29C" w14:textId="77777777" w:rsidR="004843ED" w:rsidRDefault="00102AF5">
                              <w:pPr>
                                <w:rPr>
                                  <w:rStyle w:val="documentaddressLeft"/>
                                  <w:rFonts w:ascii="Century Gothic" w:eastAsia="Century Gothic" w:hAnsi="Century Gothic" w:cs="Century Gothic"/>
                                  <w:sz w:val="20"/>
                                  <w:szCs w:val="20"/>
                                </w:rPr>
                              </w:pPr>
                              <w:r>
                                <w:rPr>
                                  <w:rStyle w:val="documenticonRowiconSvg"/>
                                  <w:rFonts w:ascii="Century Gothic" w:eastAsia="Century Gothic" w:hAnsi="Century Gothic" w:cs="Century Gothic"/>
                                  <w:noProof/>
                                  <w:sz w:val="22"/>
                                  <w:szCs w:val="22"/>
                                </w:rPr>
                                <w:drawing>
                                  <wp:inline distT="0" distB="0" distL="0" distR="0" wp14:anchorId="78414248" wp14:editId="7A98CA20">
                                    <wp:extent cx="254307" cy="254455"/>
                                    <wp:effectExtent l="0" t="0" r="0" b="0"/>
                                    <wp:docPr id="100004" name="Picture 100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
                                            <pic:cNvPicPr>
                                              <a:picLocks/>
                                            </pic:cNvPicPr>
                                          </pic:nvPicPr>
                                          <pic:blipFill>
                                            <a:blip r:embed="rId8"/>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58A40DEB" w14:textId="77777777" w:rsidR="004843ED" w:rsidRDefault="00102AF5">
                              <w:pPr>
                                <w:pStyle w:val="documentasposeztyaddresstable"/>
                                <w:rPr>
                                  <w:rStyle w:val="documenticonRowicoTxt"/>
                                  <w:rFonts w:ascii="Century Gothic" w:eastAsia="Century Gothic" w:hAnsi="Century Gothic" w:cs="Century Gothic"/>
                                  <w:sz w:val="22"/>
                                  <w:szCs w:val="22"/>
                                </w:rPr>
                              </w:pPr>
                              <w:r>
                                <w:rPr>
                                  <w:rStyle w:val="iconRowany"/>
                                  <w:rFonts w:ascii="Century Gothic" w:eastAsia="Century Gothic" w:hAnsi="Century Gothic" w:cs="Century Gothic"/>
                                </w:rPr>
                                <w:t>(773) 559-6257</w:t>
                              </w:r>
                              <w:r>
                                <w:rPr>
                                  <w:rStyle w:val="documenticonRowicoTxt"/>
                                  <w:rFonts w:ascii="Century Gothic" w:eastAsia="Century Gothic" w:hAnsi="Century Gothic" w:cs="Century Gothic"/>
                                  <w:sz w:val="22"/>
                                  <w:szCs w:val="22"/>
                                </w:rPr>
                                <w:t xml:space="preserve"> </w:t>
                              </w:r>
                            </w:p>
                          </w:tc>
                        </w:tr>
                      </w:tbl>
                      <w:p w14:paraId="0655F85B" w14:textId="77777777" w:rsidR="004843ED" w:rsidRDefault="004843ED">
                        <w:pPr>
                          <w:rPr>
                            <w:vanish/>
                          </w:rPr>
                        </w:pPr>
                      </w:p>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4843ED" w14:paraId="3D362684" w14:textId="77777777">
                          <w:trPr>
                            <w:tblCellSpacing w:w="0" w:type="dxa"/>
                          </w:trPr>
                          <w:tc>
                            <w:tcPr>
                              <w:tcW w:w="440" w:type="dxa"/>
                              <w:tcMar>
                                <w:top w:w="0" w:type="dxa"/>
                                <w:left w:w="0" w:type="dxa"/>
                                <w:bottom w:w="140" w:type="dxa"/>
                                <w:right w:w="0" w:type="dxa"/>
                              </w:tcMar>
                              <w:hideMark/>
                            </w:tcPr>
                            <w:p w14:paraId="2B256851" w14:textId="77777777" w:rsidR="004843ED" w:rsidRDefault="00102AF5">
                              <w:pPr>
                                <w:rPr>
                                  <w:rStyle w:val="documentaddressLeft"/>
                                  <w:rFonts w:ascii="Century Gothic" w:eastAsia="Century Gothic" w:hAnsi="Century Gothic" w:cs="Century Gothic"/>
                                  <w:sz w:val="20"/>
                                  <w:szCs w:val="20"/>
                                </w:rPr>
                              </w:pPr>
                              <w:r>
                                <w:rPr>
                                  <w:rStyle w:val="documenticonRowiconSvg"/>
                                  <w:rFonts w:ascii="Century Gothic" w:eastAsia="Century Gothic" w:hAnsi="Century Gothic" w:cs="Century Gothic"/>
                                  <w:noProof/>
                                  <w:sz w:val="22"/>
                                  <w:szCs w:val="22"/>
                                </w:rPr>
                                <w:drawing>
                                  <wp:inline distT="0" distB="0" distL="0" distR="0" wp14:anchorId="528F2523" wp14:editId="58907EC3">
                                    <wp:extent cx="254307" cy="254455"/>
                                    <wp:effectExtent l="0" t="0" r="0" b="0"/>
                                    <wp:docPr id="100006" name="Picture 1000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
                                            <pic:cNvPicPr>
                                              <a:picLocks/>
                                            </pic:cNvPicPr>
                                          </pic:nvPicPr>
                                          <pic:blipFill>
                                            <a:blip r:embed="rId9"/>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551FBA2D" w14:textId="77777777" w:rsidR="004843ED" w:rsidRDefault="00102AF5">
                              <w:pPr>
                                <w:pStyle w:val="documentasposeztyaddresstable"/>
                                <w:rPr>
                                  <w:rStyle w:val="documenticonRowicoTxt"/>
                                  <w:rFonts w:ascii="Century Gothic" w:eastAsia="Century Gothic" w:hAnsi="Century Gothic" w:cs="Century Gothic"/>
                                  <w:sz w:val="22"/>
                                  <w:szCs w:val="22"/>
                                </w:rPr>
                              </w:pPr>
                              <w:r>
                                <w:rPr>
                                  <w:rStyle w:val="iconRowany"/>
                                  <w:rFonts w:ascii="Century Gothic" w:eastAsia="Century Gothic" w:hAnsi="Century Gothic" w:cs="Century Gothic"/>
                                </w:rPr>
                                <w:t>drozds4@dupage.edu</w:t>
                              </w:r>
                            </w:p>
                          </w:tc>
                        </w:tr>
                      </w:tbl>
                      <w:p w14:paraId="61706B72" w14:textId="77777777" w:rsidR="004843ED" w:rsidRDefault="004843ED">
                        <w:pPr>
                          <w:rPr>
                            <w:rStyle w:val="documentaddressLeft"/>
                            <w:rFonts w:ascii="Century Gothic" w:eastAsia="Century Gothic" w:hAnsi="Century Gothic" w:cs="Century Gothic"/>
                            <w:sz w:val="20"/>
                            <w:szCs w:val="20"/>
                          </w:rPr>
                        </w:pPr>
                      </w:p>
                    </w:tc>
                    <w:tc>
                      <w:tcPr>
                        <w:tcW w:w="4560" w:type="dxa"/>
                        <w:tcMar>
                          <w:top w:w="0" w:type="dxa"/>
                          <w:left w:w="0" w:type="dxa"/>
                          <w:bottom w:w="0" w:type="dxa"/>
                          <w:right w:w="0" w:type="dxa"/>
                        </w:tcMar>
                        <w:vAlign w:val="bottom"/>
                        <w:hideMark/>
                      </w:tcPr>
                      <w:tbl>
                        <w:tblPr>
                          <w:tblStyle w:val="documenticonInnerTable"/>
                          <w:tblW w:w="0" w:type="auto"/>
                          <w:tblCellSpacing w:w="0" w:type="dxa"/>
                          <w:tblLayout w:type="fixed"/>
                          <w:tblCellMar>
                            <w:left w:w="0" w:type="dxa"/>
                            <w:right w:w="0" w:type="dxa"/>
                          </w:tblCellMar>
                          <w:tblLook w:val="05E0" w:firstRow="1" w:lastRow="1" w:firstColumn="1" w:lastColumn="1" w:noHBand="0" w:noVBand="1"/>
                        </w:tblPr>
                        <w:tblGrid>
                          <w:gridCol w:w="440"/>
                          <w:gridCol w:w="4120"/>
                        </w:tblGrid>
                        <w:tr w:rsidR="004843ED" w14:paraId="7DBCD6CD" w14:textId="77777777">
                          <w:trPr>
                            <w:tblCellSpacing w:w="0" w:type="dxa"/>
                          </w:trPr>
                          <w:tc>
                            <w:tcPr>
                              <w:tcW w:w="440" w:type="dxa"/>
                              <w:tcMar>
                                <w:top w:w="380" w:type="dxa"/>
                                <w:left w:w="0" w:type="dxa"/>
                                <w:bottom w:w="140" w:type="dxa"/>
                                <w:right w:w="0" w:type="dxa"/>
                              </w:tcMar>
                              <w:hideMark/>
                            </w:tcPr>
                            <w:p w14:paraId="30D6D7EC" w14:textId="77777777" w:rsidR="004843ED" w:rsidRDefault="00102AF5">
                              <w:pPr>
                                <w:rPr>
                                  <w:rStyle w:val="documentaddressRight"/>
                                  <w:rFonts w:ascii="Century Gothic" w:eastAsia="Century Gothic" w:hAnsi="Century Gothic" w:cs="Century Gothic"/>
                                  <w:sz w:val="20"/>
                                  <w:szCs w:val="20"/>
                                </w:rPr>
                              </w:pPr>
                              <w:r>
                                <w:rPr>
                                  <w:rStyle w:val="documenticonRowiconSvg"/>
                                  <w:rFonts w:ascii="Century Gothic" w:eastAsia="Century Gothic" w:hAnsi="Century Gothic" w:cs="Century Gothic"/>
                                  <w:noProof/>
                                  <w:sz w:val="22"/>
                                  <w:szCs w:val="22"/>
                                </w:rPr>
                                <w:drawing>
                                  <wp:inline distT="0" distB="0" distL="0" distR="0" wp14:anchorId="3A5BF0E2" wp14:editId="7434D31C">
                                    <wp:extent cx="254307" cy="254455"/>
                                    <wp:effectExtent l="0" t="0" r="0" b="0"/>
                                    <wp:docPr id="100008" name="Picture 1000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10"/>
                                            <a:stretch>
                                              <a:fillRect/>
                                            </a:stretch>
                                          </pic:blipFill>
                                          <pic:spPr>
                                            <a:xfrm>
                                              <a:off x="0" y="0"/>
                                              <a:ext cx="254307" cy="254455"/>
                                            </a:xfrm>
                                            <a:prstGeom prst="rect">
                                              <a:avLst/>
                                            </a:prstGeom>
                                          </pic:spPr>
                                        </pic:pic>
                                      </a:graphicData>
                                    </a:graphic>
                                  </wp:inline>
                                </w:drawing>
                              </w:r>
                            </w:p>
                          </w:tc>
                          <w:tc>
                            <w:tcPr>
                              <w:tcW w:w="4120" w:type="dxa"/>
                              <w:tcMar>
                                <w:top w:w="0" w:type="dxa"/>
                                <w:left w:w="0" w:type="dxa"/>
                                <w:bottom w:w="0" w:type="dxa"/>
                                <w:right w:w="0" w:type="dxa"/>
                              </w:tcMar>
                              <w:hideMark/>
                            </w:tcPr>
                            <w:p w14:paraId="3D26349A" w14:textId="77777777" w:rsidR="004843ED" w:rsidRDefault="00102AF5">
                              <w:pPr>
                                <w:pStyle w:val="documentasposeztyaddresstable"/>
                                <w:rPr>
                                  <w:rStyle w:val="documenticonRowicoTxt"/>
                                  <w:rFonts w:ascii="Century Gothic" w:eastAsia="Century Gothic" w:hAnsi="Century Gothic" w:cs="Century Gothic"/>
                                  <w:sz w:val="22"/>
                                  <w:szCs w:val="22"/>
                                </w:rPr>
                              </w:pPr>
                              <w:r>
                                <w:rPr>
                                  <w:rStyle w:val="documenticonRowicoTxt"/>
                                  <w:rFonts w:ascii="Century Gothic" w:eastAsia="Century Gothic" w:hAnsi="Century Gothic" w:cs="Century Gothic"/>
                                  <w:sz w:val="22"/>
                                  <w:szCs w:val="22"/>
                                </w:rPr>
                                <w:t>https://www.linkedin.com/in/sebastian-drozd-b13bb8</w:t>
                              </w:r>
                            </w:p>
                          </w:tc>
                        </w:tr>
                      </w:tbl>
                      <w:p w14:paraId="50897507" w14:textId="77777777" w:rsidR="004843ED" w:rsidRDefault="004843ED">
                        <w:pPr>
                          <w:rPr>
                            <w:rStyle w:val="documentaddressRight"/>
                            <w:rFonts w:ascii="Century Gothic" w:eastAsia="Century Gothic" w:hAnsi="Century Gothic" w:cs="Century Gothic"/>
                            <w:sz w:val="20"/>
                            <w:szCs w:val="20"/>
                          </w:rPr>
                        </w:pPr>
                      </w:p>
                    </w:tc>
                  </w:tr>
                </w:tbl>
                <w:p w14:paraId="006939FC" w14:textId="77777777" w:rsidR="004843ED" w:rsidRDefault="004843ED">
                  <w:pPr>
                    <w:pStyle w:val="documentleft-boxParagraph"/>
                    <w:spacing w:line="360" w:lineRule="atLeast"/>
                    <w:rPr>
                      <w:rStyle w:val="documentleft-box"/>
                      <w:rFonts w:ascii="Century Gothic" w:eastAsia="Century Gothic" w:hAnsi="Century Gothic" w:cs="Century Gothic"/>
                      <w:sz w:val="22"/>
                      <w:szCs w:val="22"/>
                    </w:rPr>
                  </w:pPr>
                </w:p>
              </w:tc>
              <w:tc>
                <w:tcPr>
                  <w:tcW w:w="360" w:type="dxa"/>
                  <w:tcMar>
                    <w:top w:w="0" w:type="dxa"/>
                    <w:left w:w="0" w:type="dxa"/>
                    <w:bottom w:w="0" w:type="dxa"/>
                    <w:right w:w="0" w:type="dxa"/>
                  </w:tcMar>
                  <w:hideMark/>
                </w:tcPr>
                <w:p w14:paraId="5FE23A68" w14:textId="77777777" w:rsidR="004843ED" w:rsidRDefault="004843ED">
                  <w:pPr>
                    <w:pStyle w:val="documentleft-boxParagraph"/>
                    <w:spacing w:line="360" w:lineRule="atLeast"/>
                    <w:rPr>
                      <w:rStyle w:val="documentleft-box"/>
                      <w:rFonts w:ascii="Century Gothic" w:eastAsia="Century Gothic" w:hAnsi="Century Gothic" w:cs="Century Gothic"/>
                      <w:sz w:val="22"/>
                      <w:szCs w:val="22"/>
                    </w:rPr>
                  </w:pPr>
                </w:p>
              </w:tc>
            </w:tr>
          </w:tbl>
          <w:p w14:paraId="443304FA" w14:textId="77777777" w:rsidR="004843ED" w:rsidRDefault="00102AF5">
            <w:pPr>
              <w:pStyle w:val="p"/>
              <w:spacing w:before="300" w:line="360" w:lineRule="atLeast"/>
              <w:rPr>
                <w:rStyle w:val="maincell"/>
                <w:rFonts w:ascii="Century Gothic" w:eastAsia="Century Gothic" w:hAnsi="Century Gothic" w:cs="Century Gothic"/>
                <w:sz w:val="22"/>
                <w:szCs w:val="22"/>
              </w:rPr>
            </w:pPr>
            <w:r>
              <w:rPr>
                <w:rStyle w:val="Strong1"/>
                <w:rFonts w:ascii="Century Gothic" w:eastAsia="Century Gothic" w:hAnsi="Century Gothic" w:cs="Century Gothic"/>
                <w:b/>
                <w:bCs/>
                <w:i/>
                <w:iCs/>
                <w:sz w:val="22"/>
                <w:szCs w:val="22"/>
              </w:rPr>
              <w:t>I am a problem solver, utilizing the best tools at my disposal to develop efficient and effective solutions for a wide array of applications.</w:t>
            </w:r>
          </w:p>
          <w:p w14:paraId="7452D5D1" w14:textId="08433615" w:rsidR="004843ED" w:rsidRDefault="003455B7">
            <w:pPr>
              <w:pStyle w:val="p"/>
              <w:spacing w:line="360" w:lineRule="atLeast"/>
              <w:rPr>
                <w:rStyle w:val="maincell"/>
                <w:rFonts w:ascii="Century Gothic" w:eastAsia="Century Gothic" w:hAnsi="Century Gothic" w:cs="Century Gothic"/>
                <w:sz w:val="22"/>
                <w:szCs w:val="22"/>
              </w:rPr>
            </w:pPr>
            <w:r>
              <w:rPr>
                <w:rStyle w:val="maincell"/>
                <w:rFonts w:ascii="Century Gothic" w:eastAsia="Century Gothic" w:hAnsi="Century Gothic" w:cs="Century Gothic"/>
                <w:sz w:val="22"/>
                <w:szCs w:val="22"/>
              </w:rPr>
              <w:t>I am a m</w:t>
            </w:r>
            <w:r w:rsidR="00102AF5">
              <w:rPr>
                <w:rStyle w:val="maincell"/>
                <w:rFonts w:ascii="Century Gothic" w:eastAsia="Century Gothic" w:hAnsi="Century Gothic" w:cs="Century Gothic"/>
                <w:sz w:val="22"/>
                <w:szCs w:val="22"/>
              </w:rPr>
              <w:t xml:space="preserve">otivated entry level </w:t>
            </w:r>
            <w:r>
              <w:rPr>
                <w:rStyle w:val="maincell"/>
                <w:rFonts w:ascii="Century Gothic" w:eastAsia="Century Gothic" w:hAnsi="Century Gothic" w:cs="Century Gothic"/>
                <w:sz w:val="22"/>
                <w:szCs w:val="22"/>
              </w:rPr>
              <w:t>s</w:t>
            </w:r>
            <w:r w:rsidR="00102AF5">
              <w:rPr>
                <w:rStyle w:val="maincell"/>
                <w:rFonts w:ascii="Century Gothic" w:eastAsia="Century Gothic" w:hAnsi="Century Gothic" w:cs="Century Gothic"/>
                <w:sz w:val="22"/>
                <w:szCs w:val="22"/>
              </w:rPr>
              <w:t xml:space="preserve">oftware </w:t>
            </w:r>
            <w:r>
              <w:rPr>
                <w:rStyle w:val="maincell"/>
                <w:rFonts w:ascii="Century Gothic" w:eastAsia="Century Gothic" w:hAnsi="Century Gothic" w:cs="Century Gothic"/>
                <w:sz w:val="22"/>
                <w:szCs w:val="22"/>
              </w:rPr>
              <w:t>d</w:t>
            </w:r>
            <w:r w:rsidR="00102AF5">
              <w:rPr>
                <w:rStyle w:val="maincell"/>
                <w:rFonts w:ascii="Century Gothic" w:eastAsia="Century Gothic" w:hAnsi="Century Gothic" w:cs="Century Gothic"/>
                <w:sz w:val="22"/>
                <w:szCs w:val="22"/>
              </w:rPr>
              <w:t xml:space="preserve">eveloper with great time </w:t>
            </w:r>
            <w:r w:rsidR="003F74ED">
              <w:rPr>
                <w:rStyle w:val="maincell"/>
                <w:rFonts w:ascii="Century Gothic" w:eastAsia="Century Gothic" w:hAnsi="Century Gothic" w:cs="Century Gothic"/>
                <w:sz w:val="22"/>
                <w:szCs w:val="22"/>
              </w:rPr>
              <w:t>management, excellent</w:t>
            </w:r>
            <w:r w:rsidR="00102AF5">
              <w:rPr>
                <w:rStyle w:val="maincell"/>
                <w:rFonts w:ascii="Century Gothic" w:eastAsia="Century Gothic" w:hAnsi="Century Gothic" w:cs="Century Gothic"/>
                <w:sz w:val="22"/>
                <w:szCs w:val="22"/>
              </w:rPr>
              <w:t xml:space="preserve"> </w:t>
            </w:r>
            <w:r w:rsidR="003F74ED">
              <w:rPr>
                <w:rStyle w:val="maincell"/>
                <w:rFonts w:ascii="Century Gothic" w:eastAsia="Century Gothic" w:hAnsi="Century Gothic" w:cs="Century Gothic"/>
                <w:sz w:val="22"/>
                <w:szCs w:val="22"/>
              </w:rPr>
              <w:t>communication,</w:t>
            </w:r>
            <w:r w:rsidR="00102AF5">
              <w:rPr>
                <w:rStyle w:val="maincell"/>
                <w:rFonts w:ascii="Century Gothic" w:eastAsia="Century Gothic" w:hAnsi="Century Gothic" w:cs="Century Gothic"/>
                <w:sz w:val="22"/>
                <w:szCs w:val="22"/>
              </w:rPr>
              <w:t xml:space="preserve"> and full stack development skills. I can apply the communication skills that I have </w:t>
            </w:r>
            <w:r w:rsidR="005507FD">
              <w:rPr>
                <w:rStyle w:val="maincell"/>
                <w:rFonts w:ascii="Century Gothic" w:eastAsia="Century Gothic" w:hAnsi="Century Gothic" w:cs="Century Gothic"/>
                <w:sz w:val="22"/>
                <w:szCs w:val="22"/>
              </w:rPr>
              <w:t>homed in</w:t>
            </w:r>
            <w:r w:rsidR="00102AF5">
              <w:rPr>
                <w:rStyle w:val="maincell"/>
                <w:rFonts w:ascii="Century Gothic" w:eastAsia="Century Gothic" w:hAnsi="Century Gothic" w:cs="Century Gothic"/>
                <w:sz w:val="22"/>
                <w:szCs w:val="22"/>
              </w:rPr>
              <w:t xml:space="preserve"> my past positions to solicit customer's business and functional requirements</w:t>
            </w:r>
            <w:r w:rsidR="002E3BBF">
              <w:rPr>
                <w:rStyle w:val="maincell"/>
                <w:rFonts w:ascii="Century Gothic" w:eastAsia="Century Gothic" w:hAnsi="Century Gothic" w:cs="Century Gothic"/>
                <w:sz w:val="22"/>
                <w:szCs w:val="22"/>
              </w:rPr>
              <w:t xml:space="preserve"> efficiently</w:t>
            </w:r>
            <w:r w:rsidR="00102AF5">
              <w:rPr>
                <w:rStyle w:val="maincell"/>
                <w:rFonts w:ascii="Century Gothic" w:eastAsia="Century Gothic" w:hAnsi="Century Gothic" w:cs="Century Gothic"/>
                <w:sz w:val="22"/>
                <w:szCs w:val="22"/>
              </w:rPr>
              <w:t>.</w:t>
            </w:r>
            <w:r>
              <w:rPr>
                <w:rStyle w:val="maincell"/>
                <w:rFonts w:ascii="Century Gothic" w:eastAsia="Century Gothic" w:hAnsi="Century Gothic" w:cs="Century Gothic"/>
                <w:sz w:val="22"/>
                <w:szCs w:val="22"/>
              </w:rPr>
              <w:t xml:space="preserve"> I </w:t>
            </w:r>
            <w:proofErr w:type="gramStart"/>
            <w:r>
              <w:rPr>
                <w:rStyle w:val="maincell"/>
                <w:rFonts w:ascii="Century Gothic" w:eastAsia="Century Gothic" w:hAnsi="Century Gothic" w:cs="Century Gothic"/>
                <w:sz w:val="22"/>
                <w:szCs w:val="22"/>
              </w:rPr>
              <w:t>am able to</w:t>
            </w:r>
            <w:proofErr w:type="gramEnd"/>
            <w:r>
              <w:rPr>
                <w:rStyle w:val="maincell"/>
                <w:rFonts w:ascii="Century Gothic" w:eastAsia="Century Gothic" w:hAnsi="Century Gothic" w:cs="Century Gothic"/>
                <w:sz w:val="22"/>
                <w:szCs w:val="22"/>
              </w:rPr>
              <w:t xml:space="preserve"> learn and adapt quickly to any situation that is given to me</w:t>
            </w:r>
            <w:r w:rsidR="002E3BBF">
              <w:rPr>
                <w:rStyle w:val="maincell"/>
                <w:rFonts w:ascii="Century Gothic" w:eastAsia="Century Gothic" w:hAnsi="Century Gothic" w:cs="Century Gothic"/>
                <w:sz w:val="22"/>
                <w:szCs w:val="22"/>
              </w:rPr>
              <w:t xml:space="preserve"> and figure out a solution independently.</w:t>
            </w:r>
            <w:r w:rsidR="005507FD">
              <w:rPr>
                <w:rStyle w:val="maincell"/>
                <w:rFonts w:ascii="Century Gothic" w:eastAsia="Century Gothic" w:hAnsi="Century Gothic" w:cs="Century Gothic"/>
                <w:sz w:val="22"/>
                <w:szCs w:val="22"/>
              </w:rPr>
              <w:t xml:space="preserve"> </w:t>
            </w:r>
            <w:r w:rsidR="00685640">
              <w:rPr>
                <w:rStyle w:val="maincell"/>
                <w:rFonts w:ascii="Century Gothic" w:eastAsia="Century Gothic" w:hAnsi="Century Gothic" w:cs="Century Gothic"/>
                <w:sz w:val="22"/>
                <w:szCs w:val="22"/>
              </w:rPr>
              <w:t xml:space="preserve"> </w:t>
            </w:r>
          </w:p>
          <w:p w14:paraId="28E19B74" w14:textId="77777777" w:rsidR="004843ED" w:rsidRDefault="004843ED">
            <w:pPr>
              <w:spacing w:line="340" w:lineRule="exact"/>
            </w:pPr>
          </w:p>
          <w:tbl>
            <w:tblPr>
              <w:tblStyle w:val="documentsectionTable"/>
              <w:tblW w:w="0" w:type="auto"/>
              <w:tblCellSpacing w:w="0" w:type="dxa"/>
              <w:tblLayout w:type="fixed"/>
              <w:tblCellMar>
                <w:top w:w="40" w:type="dxa"/>
                <w:left w:w="0" w:type="dxa"/>
                <w:right w:w="0" w:type="dxa"/>
              </w:tblCellMar>
              <w:tblLook w:val="05E0" w:firstRow="1" w:lastRow="1" w:firstColumn="1" w:lastColumn="1" w:noHBand="0" w:noVBand="1"/>
            </w:tblPr>
            <w:tblGrid>
              <w:gridCol w:w="240"/>
              <w:gridCol w:w="8860"/>
            </w:tblGrid>
            <w:tr w:rsidR="004843ED" w14:paraId="3F3DA6CD" w14:textId="77777777">
              <w:trPr>
                <w:tblCellSpacing w:w="0" w:type="dxa"/>
              </w:trPr>
              <w:tc>
                <w:tcPr>
                  <w:tcW w:w="240" w:type="dxa"/>
                  <w:tcMar>
                    <w:top w:w="0" w:type="dxa"/>
                    <w:left w:w="0" w:type="dxa"/>
                    <w:bottom w:w="0" w:type="dxa"/>
                    <w:right w:w="0" w:type="dxa"/>
                  </w:tcMar>
                  <w:hideMark/>
                </w:tcPr>
                <w:p w14:paraId="72157399" w14:textId="77777777" w:rsidR="004843ED" w:rsidRDefault="004843ED">
                  <w:pPr>
                    <w:pStyle w:val="documentsectionleftmargincellParagraph"/>
                    <w:spacing w:line="360" w:lineRule="atLeast"/>
                    <w:rPr>
                      <w:rStyle w:val="documentsectionleftmargincell"/>
                      <w:rFonts w:ascii="Century Gothic" w:eastAsia="Century Gothic" w:hAnsi="Century Gothic" w:cs="Century Gothic"/>
                      <w:sz w:val="22"/>
                      <w:szCs w:val="22"/>
                    </w:rPr>
                  </w:pPr>
                </w:p>
              </w:tc>
              <w:tc>
                <w:tcPr>
                  <w:tcW w:w="8860" w:type="dxa"/>
                  <w:tcBorders>
                    <w:left w:val="single" w:sz="8" w:space="0" w:color="CCCCCC"/>
                  </w:tcBorders>
                  <w:tcMar>
                    <w:top w:w="0" w:type="dxa"/>
                    <w:left w:w="10" w:type="dxa"/>
                    <w:bottom w:w="0" w:type="dxa"/>
                    <w:right w:w="0" w:type="dxa"/>
                  </w:tcMar>
                  <w:hideMark/>
                </w:tcPr>
                <w:p w14:paraId="3C00B935" w14:textId="77777777" w:rsidR="004843ED" w:rsidRDefault="00102AF5">
                  <w:pPr>
                    <w:pStyle w:val="documentsectionparagraphwrapperheading"/>
                    <w:pBdr>
                      <w:bottom w:val="none" w:sz="0" w:space="14" w:color="auto"/>
                    </w:pBdr>
                    <w:spacing w:line="320" w:lineRule="exact"/>
                    <w:ind w:left="500"/>
                    <w:rPr>
                      <w:rStyle w:val="documentsectionparagraphwrapper"/>
                      <w:rFonts w:ascii="Century Gothic" w:eastAsia="Century Gothic" w:hAnsi="Century Gothic" w:cs="Century Gothic"/>
                      <w:b/>
                      <w:bCs/>
                      <w:color w:val="002E58"/>
                      <w:sz w:val="22"/>
                      <w:szCs w:val="22"/>
                    </w:rPr>
                  </w:pPr>
                  <w:r>
                    <w:rPr>
                      <w:rStyle w:val="documentheadingIcon"/>
                      <w:rFonts w:ascii="Century Gothic" w:eastAsia="Century Gothic" w:hAnsi="Century Gothic" w:cs="Century Gothic"/>
                      <w:b/>
                      <w:bCs/>
                      <w:noProof/>
                      <w:color w:val="002E58"/>
                      <w:sz w:val="22"/>
                      <w:szCs w:val="22"/>
                    </w:rPr>
                    <w:drawing>
                      <wp:anchor distT="0" distB="0" distL="114300" distR="114300" simplePos="0" relativeHeight="251658240" behindDoc="0" locked="0" layoutInCell="1" allowOverlap="1" wp14:anchorId="2993BE2D" wp14:editId="23F3987F">
                        <wp:simplePos x="0" y="0"/>
                        <wp:positionH relativeFrom="column">
                          <wp:posOffset>-190500</wp:posOffset>
                        </wp:positionH>
                        <wp:positionV relativeFrom="paragraph">
                          <wp:posOffset>-114300</wp:posOffset>
                        </wp:positionV>
                        <wp:extent cx="368466" cy="368677"/>
                        <wp:effectExtent l="0" t="0" r="0" b="0"/>
                        <wp:wrapNone/>
                        <wp:docPr id="100010" name="Picture 100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0" name=""/>
                                <pic:cNvPicPr>
                                  <a:picLocks/>
                                </pic:cNvPicPr>
                              </pic:nvPicPr>
                              <pic:blipFill>
                                <a:blip r:embed="rId11"/>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Education</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720"/>
                    <w:gridCol w:w="8120"/>
                  </w:tblGrid>
                  <w:tr w:rsidR="004843ED" w14:paraId="18AA819B" w14:textId="77777777">
                    <w:trPr>
                      <w:tblCellSpacing w:w="0" w:type="dxa"/>
                    </w:trPr>
                    <w:tc>
                      <w:tcPr>
                        <w:tcW w:w="720" w:type="dxa"/>
                        <w:tcMar>
                          <w:top w:w="0" w:type="dxa"/>
                          <w:left w:w="0" w:type="dxa"/>
                          <w:bottom w:w="0" w:type="dxa"/>
                          <w:right w:w="0" w:type="dxa"/>
                        </w:tcMar>
                        <w:hideMark/>
                      </w:tcPr>
                      <w:p w14:paraId="02CDED37"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59264" behindDoc="0" locked="0" layoutInCell="1" allowOverlap="1" wp14:anchorId="532DF2F0" wp14:editId="24CDC0DF">
                              <wp:simplePos x="0" y="0"/>
                              <wp:positionH relativeFrom="column">
                                <wp:posOffset>-63500</wp:posOffset>
                              </wp:positionH>
                              <wp:positionV relativeFrom="paragraph">
                                <wp:posOffset>50800</wp:posOffset>
                              </wp:positionV>
                              <wp:extent cx="102094" cy="102158"/>
                              <wp:effectExtent l="0" t="0" r="0" b="0"/>
                              <wp:wrapNone/>
                              <wp:docPr id="100012" name="Picture 100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2" name=""/>
                                      <pic:cNvPicPr>
                                        <a:picLocks/>
                                      </pic:cNvPicPr>
                                    </pic:nvPicPr>
                                    <pic:blipFill>
                                      <a:blip r:embed="rId12"/>
                                      <a:stretch>
                                        <a:fillRect/>
                                      </a:stretch>
                                    </pic:blipFill>
                                    <pic:spPr>
                                      <a:xfrm>
                                        <a:off x="0" y="0"/>
                                        <a:ext cx="102094" cy="102158"/>
                                      </a:xfrm>
                                      <a:prstGeom prst="rect">
                                        <a:avLst/>
                                      </a:prstGeom>
                                    </pic:spPr>
                                  </pic:pic>
                                </a:graphicData>
                              </a:graphic>
                            </wp:anchor>
                          </w:drawing>
                        </w:r>
                        <w:r w:rsidR="00E80105">
                          <w:pict w14:anchorId="046D0322">
                            <v:rect id="_x0000_s1026" style="position:absolute;left:0;text-align:left;margin-left:-135pt;margin-top:-2pt;width:100pt;height:0;z-index:251660288;mso-position-horizontal-relative:text;mso-position-vertical-relative:text" fillcolor="this" stroked="f">
                              <v:fill opacity="0"/>
                              <v:path strokeok="f"/>
                              <v:textbox style="mso-fit-shape-to-text:t" inset="0,0,0,0">
                                <w:txbxContent>
                                  <w:p w14:paraId="18819368"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2019-09 - 2021-05</w:t>
                                    </w:r>
                                  </w:p>
                                </w:txbxContent>
                              </v:textbox>
                            </v:rect>
                          </w:pict>
                        </w:r>
                      </w:p>
                    </w:tc>
                    <w:tc>
                      <w:tcPr>
                        <w:tcW w:w="8120" w:type="dxa"/>
                        <w:tcMar>
                          <w:top w:w="0" w:type="dxa"/>
                          <w:left w:w="0" w:type="dxa"/>
                          <w:bottom w:w="0" w:type="dxa"/>
                          <w:right w:w="0" w:type="dxa"/>
                        </w:tcMar>
                        <w:hideMark/>
                      </w:tcPr>
                      <w:p w14:paraId="31120AFB" w14:textId="757AE44F" w:rsidR="004843ED" w:rsidRDefault="00102AF5">
                        <w:pPr>
                          <w:pStyle w:val="documentspanpaddedline"/>
                          <w:spacing w:line="380" w:lineRule="atLeast"/>
                          <w:rPr>
                            <w:rStyle w:val="documentsinglecolumnCharacter"/>
                            <w:rFonts w:ascii="Century Gothic" w:eastAsia="Century Gothic" w:hAnsi="Century Gothic" w:cs="Century Gothic"/>
                            <w:color w:val="000000"/>
                            <w:sz w:val="22"/>
                            <w:szCs w:val="22"/>
                          </w:rPr>
                        </w:pPr>
                        <w:r>
                          <w:rPr>
                            <w:rStyle w:val="documentspandegree"/>
                            <w:rFonts w:ascii="Century Gothic" w:eastAsia="Century Gothic" w:hAnsi="Century Gothic" w:cs="Century Gothic"/>
                            <w:color w:val="000000"/>
                            <w:sz w:val="28"/>
                            <w:szCs w:val="28"/>
                          </w:rPr>
                          <w:t xml:space="preserve">Associate </w:t>
                        </w:r>
                        <w:r w:rsidR="008A7C5E">
                          <w:rPr>
                            <w:rStyle w:val="documentspandegree"/>
                            <w:rFonts w:ascii="Century Gothic" w:eastAsia="Century Gothic" w:hAnsi="Century Gothic" w:cs="Century Gothic"/>
                            <w:color w:val="000000"/>
                            <w:sz w:val="28"/>
                            <w:szCs w:val="28"/>
                          </w:rPr>
                          <w:t>in</w:t>
                        </w:r>
                        <w:r>
                          <w:rPr>
                            <w:rStyle w:val="documentspandegree"/>
                            <w:rFonts w:ascii="Century Gothic" w:eastAsia="Century Gothic" w:hAnsi="Century Gothic" w:cs="Century Gothic"/>
                            <w:color w:val="000000"/>
                            <w:sz w:val="28"/>
                            <w:szCs w:val="28"/>
                          </w:rPr>
                          <w:t xml:space="preserve"> Applied Science </w:t>
                        </w:r>
                        <w:r>
                          <w:rPr>
                            <w:rStyle w:val="documentspanprogramline"/>
                            <w:rFonts w:ascii="Century Gothic" w:eastAsia="Century Gothic" w:hAnsi="Century Gothic" w:cs="Century Gothic"/>
                            <w:color w:val="000000"/>
                            <w:sz w:val="28"/>
                            <w:szCs w:val="28"/>
                          </w:rPr>
                          <w:t xml:space="preserve">Software </w:t>
                        </w:r>
                        <w:r w:rsidR="00BD4AE9">
                          <w:rPr>
                            <w:rStyle w:val="documentspanprogramline"/>
                            <w:rFonts w:ascii="Century Gothic" w:eastAsia="Century Gothic" w:hAnsi="Century Gothic" w:cs="Century Gothic"/>
                            <w:color w:val="000000"/>
                            <w:sz w:val="28"/>
                            <w:szCs w:val="28"/>
                          </w:rPr>
                          <w:t>Development</w:t>
                        </w:r>
                      </w:p>
                      <w:p w14:paraId="1C3C1B46" w14:textId="77777777" w:rsidR="004843ED" w:rsidRDefault="00102AF5">
                        <w:pPr>
                          <w:pStyle w:val="documentspanpaddedline"/>
                          <w:spacing w:line="38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College of DuPage - Glen Ellyn, IL</w:t>
                        </w:r>
                      </w:p>
                      <w:p w14:paraId="48EF1FF9" w14:textId="77777777" w:rsidR="004843ED" w:rsidRDefault="00102AF5">
                        <w:pPr>
                          <w:pStyle w:val="documentulli"/>
                          <w:numPr>
                            <w:ilvl w:val="0"/>
                            <w:numId w:val="1"/>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High Honors recognition.</w:t>
                        </w:r>
                      </w:p>
                    </w:tc>
                  </w:tr>
                </w:tbl>
                <w:p w14:paraId="603ACB3B" w14:textId="77777777" w:rsidR="004843ED" w:rsidRDefault="004843ED">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720"/>
                    <w:gridCol w:w="8120"/>
                  </w:tblGrid>
                  <w:tr w:rsidR="004843ED" w14:paraId="154FC803" w14:textId="77777777">
                    <w:trPr>
                      <w:tblCellSpacing w:w="0" w:type="dxa"/>
                    </w:trPr>
                    <w:tc>
                      <w:tcPr>
                        <w:tcW w:w="720" w:type="dxa"/>
                        <w:tcMar>
                          <w:top w:w="160" w:type="dxa"/>
                          <w:left w:w="0" w:type="dxa"/>
                          <w:bottom w:w="0" w:type="dxa"/>
                          <w:right w:w="0" w:type="dxa"/>
                        </w:tcMar>
                        <w:hideMark/>
                      </w:tcPr>
                      <w:p w14:paraId="4A9391EA"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1312" behindDoc="0" locked="0" layoutInCell="1" allowOverlap="1" wp14:anchorId="651DD3D7" wp14:editId="4454CA8D">
                              <wp:simplePos x="0" y="0"/>
                              <wp:positionH relativeFrom="column">
                                <wp:posOffset>-63500</wp:posOffset>
                              </wp:positionH>
                              <wp:positionV relativeFrom="paragraph">
                                <wp:posOffset>50800</wp:posOffset>
                              </wp:positionV>
                              <wp:extent cx="102094" cy="102158"/>
                              <wp:effectExtent l="0" t="0" r="0" b="0"/>
                              <wp:wrapNone/>
                              <wp:docPr id="100014" name="Picture 1000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4" name=""/>
                                      <pic:cNvPicPr>
                                        <a:picLocks/>
                                      </pic:cNvPicPr>
                                    </pic:nvPicPr>
                                    <pic:blipFill>
                                      <a:blip r:embed="rId12"/>
                                      <a:stretch>
                                        <a:fillRect/>
                                      </a:stretch>
                                    </pic:blipFill>
                                    <pic:spPr>
                                      <a:xfrm>
                                        <a:off x="0" y="0"/>
                                        <a:ext cx="102094" cy="102158"/>
                                      </a:xfrm>
                                      <a:prstGeom prst="rect">
                                        <a:avLst/>
                                      </a:prstGeom>
                                    </pic:spPr>
                                  </pic:pic>
                                </a:graphicData>
                              </a:graphic>
                            </wp:anchor>
                          </w:drawing>
                        </w:r>
                        <w:r w:rsidR="00E80105">
                          <w:pict w14:anchorId="03EB6F33">
                            <v:rect id="_x0000_s1027" style="position:absolute;left:0;text-align:left;margin-left:-135pt;margin-top:-2pt;width:100pt;height:0;z-index:251662336;mso-position-horizontal-relative:text;mso-position-vertical-relative:text" fillcolor="this" stroked="f">
                              <v:fill opacity="0"/>
                              <v:path strokeok="f"/>
                              <v:textbox style="mso-fit-shape-to-text:t" inset="0,0,0,0">
                                <w:txbxContent>
                                  <w:p w14:paraId="3A90AFFF"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2021-05 - Current</w:t>
                                    </w:r>
                                  </w:p>
                                </w:txbxContent>
                              </v:textbox>
                            </v:rect>
                          </w:pict>
                        </w:r>
                      </w:p>
                    </w:tc>
                    <w:tc>
                      <w:tcPr>
                        <w:tcW w:w="8120" w:type="dxa"/>
                        <w:tcMar>
                          <w:top w:w="160" w:type="dxa"/>
                          <w:left w:w="0" w:type="dxa"/>
                          <w:bottom w:w="0" w:type="dxa"/>
                          <w:right w:w="0" w:type="dxa"/>
                        </w:tcMar>
                        <w:hideMark/>
                      </w:tcPr>
                      <w:p w14:paraId="1A51A509" w14:textId="77777777" w:rsidR="004843ED" w:rsidRDefault="00102AF5">
                        <w:pPr>
                          <w:pStyle w:val="documentspanpaddedline"/>
                          <w:spacing w:line="380" w:lineRule="atLeast"/>
                          <w:rPr>
                            <w:rStyle w:val="documentsinglecolumnCharacter"/>
                            <w:rFonts w:ascii="Century Gothic" w:eastAsia="Century Gothic" w:hAnsi="Century Gothic" w:cs="Century Gothic"/>
                            <w:color w:val="000000"/>
                            <w:sz w:val="22"/>
                            <w:szCs w:val="22"/>
                          </w:rPr>
                        </w:pPr>
                        <w:r>
                          <w:rPr>
                            <w:rStyle w:val="documentspandegree"/>
                            <w:rFonts w:ascii="Century Gothic" w:eastAsia="Century Gothic" w:hAnsi="Century Gothic" w:cs="Century Gothic"/>
                            <w:color w:val="000000"/>
                            <w:sz w:val="28"/>
                            <w:szCs w:val="28"/>
                          </w:rPr>
                          <w:t xml:space="preserve">Bachelor of Science: </w:t>
                        </w:r>
                        <w:r>
                          <w:rPr>
                            <w:rStyle w:val="documentspanprogramline"/>
                            <w:rFonts w:ascii="Century Gothic" w:eastAsia="Century Gothic" w:hAnsi="Century Gothic" w:cs="Century Gothic"/>
                            <w:color w:val="000000"/>
                            <w:sz w:val="28"/>
                            <w:szCs w:val="28"/>
                          </w:rPr>
                          <w:t>Computer Science</w:t>
                        </w:r>
                      </w:p>
                      <w:p w14:paraId="49351ABE" w14:textId="77777777" w:rsidR="004843ED" w:rsidRDefault="00102AF5">
                        <w:pPr>
                          <w:pStyle w:val="documentspanpaddedline"/>
                          <w:spacing w:line="38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Lewis University - Romeoville, IL</w:t>
                        </w:r>
                      </w:p>
                    </w:tc>
                  </w:tr>
                </w:tbl>
                <w:p w14:paraId="30B8DE87" w14:textId="77777777" w:rsidR="004843ED" w:rsidRDefault="004843ED">
                  <w:pPr>
                    <w:rPr>
                      <w:rStyle w:val="documentsectiontitle"/>
                      <w:rFonts w:ascii="Century Gothic" w:eastAsia="Century Gothic" w:hAnsi="Century Gothic" w:cs="Century Gothic"/>
                      <w:b/>
                      <w:bCs/>
                    </w:rPr>
                  </w:pPr>
                </w:p>
              </w:tc>
            </w:tr>
          </w:tbl>
          <w:p w14:paraId="3B34E46F" w14:textId="77777777" w:rsidR="004843ED" w:rsidRDefault="004843ED">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4843ED" w14:paraId="1207A72F" w14:textId="77777777">
              <w:trPr>
                <w:tblCellSpacing w:w="0" w:type="dxa"/>
              </w:trPr>
              <w:tc>
                <w:tcPr>
                  <w:tcW w:w="240" w:type="dxa"/>
                  <w:tcMar>
                    <w:top w:w="0" w:type="dxa"/>
                    <w:left w:w="0" w:type="dxa"/>
                    <w:bottom w:w="0" w:type="dxa"/>
                    <w:right w:w="0" w:type="dxa"/>
                  </w:tcMar>
                  <w:hideMark/>
                </w:tcPr>
                <w:p w14:paraId="772C479E" w14:textId="77777777" w:rsidR="004843ED" w:rsidRDefault="004843ED">
                  <w:pPr>
                    <w:pStyle w:val="documentsectionleftmargincellParagraph"/>
                    <w:spacing w:line="360" w:lineRule="atLeast"/>
                    <w:rPr>
                      <w:rStyle w:val="documentsectionleftmargincell"/>
                      <w:rFonts w:ascii="Century Gothic" w:eastAsia="Century Gothic" w:hAnsi="Century Gothic" w:cs="Century Gothic"/>
                      <w:sz w:val="22"/>
                      <w:szCs w:val="22"/>
                    </w:rPr>
                  </w:pPr>
                </w:p>
              </w:tc>
              <w:tc>
                <w:tcPr>
                  <w:tcW w:w="8860" w:type="dxa"/>
                  <w:tcBorders>
                    <w:left w:val="single" w:sz="8" w:space="0" w:color="CCCCCC"/>
                  </w:tcBorders>
                  <w:tcMar>
                    <w:top w:w="0" w:type="dxa"/>
                    <w:left w:w="10" w:type="dxa"/>
                    <w:bottom w:w="0" w:type="dxa"/>
                    <w:right w:w="0" w:type="dxa"/>
                  </w:tcMar>
                  <w:hideMark/>
                </w:tcPr>
                <w:p w14:paraId="78C47BAB" w14:textId="77777777" w:rsidR="004843ED" w:rsidRDefault="00102AF5">
                  <w:pPr>
                    <w:pStyle w:val="documentsectionparagraphwrapperheading"/>
                    <w:pBdr>
                      <w:top w:val="none" w:sz="0" w:space="15"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2"/>
                      <w:szCs w:val="22"/>
                    </w:rPr>
                  </w:pPr>
                  <w:r>
                    <w:rPr>
                      <w:rStyle w:val="documentheadingIcon"/>
                      <w:rFonts w:ascii="Century Gothic" w:eastAsia="Century Gothic" w:hAnsi="Century Gothic" w:cs="Century Gothic"/>
                      <w:b/>
                      <w:bCs/>
                      <w:noProof/>
                      <w:color w:val="002E58"/>
                      <w:sz w:val="22"/>
                      <w:szCs w:val="22"/>
                    </w:rPr>
                    <w:drawing>
                      <wp:anchor distT="0" distB="0" distL="114300" distR="114300" simplePos="0" relativeHeight="251663360" behindDoc="0" locked="0" layoutInCell="1" allowOverlap="1" wp14:anchorId="7A15A12F" wp14:editId="2AD587FA">
                        <wp:simplePos x="0" y="0"/>
                        <wp:positionH relativeFrom="column">
                          <wp:posOffset>-190500</wp:posOffset>
                        </wp:positionH>
                        <wp:positionV relativeFrom="paragraph">
                          <wp:posOffset>127000</wp:posOffset>
                        </wp:positionV>
                        <wp:extent cx="368466" cy="368677"/>
                        <wp:effectExtent l="0" t="0" r="0" b="0"/>
                        <wp:wrapNone/>
                        <wp:docPr id="100016" name="Picture 1000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6" name=""/>
                                <pic:cNvPicPr>
                                  <a:picLocks/>
                                </pic:cNvPicPr>
                              </pic:nvPicPr>
                              <pic:blipFill>
                                <a:blip r:embed="rId13"/>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Work History</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720"/>
                    <w:gridCol w:w="8120"/>
                  </w:tblGrid>
                  <w:tr w:rsidR="004843ED" w14:paraId="430A1449" w14:textId="77777777">
                    <w:trPr>
                      <w:tblCellSpacing w:w="0" w:type="dxa"/>
                    </w:trPr>
                    <w:tc>
                      <w:tcPr>
                        <w:tcW w:w="720" w:type="dxa"/>
                        <w:tcMar>
                          <w:top w:w="0" w:type="dxa"/>
                          <w:left w:w="0" w:type="dxa"/>
                          <w:bottom w:w="0" w:type="dxa"/>
                          <w:right w:w="0" w:type="dxa"/>
                        </w:tcMar>
                        <w:hideMark/>
                      </w:tcPr>
                      <w:p w14:paraId="24C95851"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4384" behindDoc="0" locked="0" layoutInCell="1" allowOverlap="1" wp14:anchorId="5CCE5E0E" wp14:editId="73FB2FED">
                              <wp:simplePos x="0" y="0"/>
                              <wp:positionH relativeFrom="column">
                                <wp:posOffset>-63500</wp:posOffset>
                              </wp:positionH>
                              <wp:positionV relativeFrom="paragraph">
                                <wp:posOffset>50800</wp:posOffset>
                              </wp:positionV>
                              <wp:extent cx="102094" cy="102158"/>
                              <wp:effectExtent l="0" t="0" r="0" b="0"/>
                              <wp:wrapNone/>
                              <wp:docPr id="100018" name="Picture 100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8" name=""/>
                                      <pic:cNvPicPr>
                                        <a:picLocks/>
                                      </pic:cNvPicPr>
                                    </pic:nvPicPr>
                                    <pic:blipFill>
                                      <a:blip r:embed="rId12"/>
                                      <a:stretch>
                                        <a:fillRect/>
                                      </a:stretch>
                                    </pic:blipFill>
                                    <pic:spPr>
                                      <a:xfrm>
                                        <a:off x="0" y="0"/>
                                        <a:ext cx="102094" cy="102158"/>
                                      </a:xfrm>
                                      <a:prstGeom prst="rect">
                                        <a:avLst/>
                                      </a:prstGeom>
                                    </pic:spPr>
                                  </pic:pic>
                                </a:graphicData>
                              </a:graphic>
                            </wp:anchor>
                          </w:drawing>
                        </w:r>
                        <w:r w:rsidR="00E80105">
                          <w:pict w14:anchorId="066A8612">
                            <v:rect id="_x0000_s1028" style="position:absolute;left:0;text-align:left;margin-left:-135pt;margin-top:-2pt;width:100pt;height:0;z-index:251665408;mso-position-horizontal-relative:text;mso-position-vertical-relative:text" fillcolor="this" stroked="f">
                              <v:fill opacity="0"/>
                              <v:path strokeok="f"/>
                              <v:textbox style="mso-next-textbox:#_x0000_s1028;mso-fit-shape-to-text:t" inset="0,0,0,0">
                                <w:txbxContent>
                                  <w:p w14:paraId="6C712CAA"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2021-06 - Current</w:t>
                                    </w:r>
                                  </w:p>
                                </w:txbxContent>
                              </v:textbox>
                            </v:rect>
                          </w:pict>
                        </w:r>
                      </w:p>
                    </w:tc>
                    <w:tc>
                      <w:tcPr>
                        <w:tcW w:w="8120" w:type="dxa"/>
                        <w:tcMar>
                          <w:top w:w="0" w:type="dxa"/>
                          <w:left w:w="0" w:type="dxa"/>
                          <w:bottom w:w="0" w:type="dxa"/>
                          <w:right w:w="0" w:type="dxa"/>
                        </w:tcMar>
                        <w:hideMark/>
                      </w:tcPr>
                      <w:p w14:paraId="5B4DE561" w14:textId="3C249FEE" w:rsidR="004843ED" w:rsidRDefault="00A16FF1">
                        <w:pPr>
                          <w:pStyle w:val="documentspanpaddedline"/>
                          <w:spacing w:line="380" w:lineRule="atLeast"/>
                          <w:rPr>
                            <w:rStyle w:val="documentsinglecolumnCharacter"/>
                            <w:rFonts w:ascii="Century Gothic" w:eastAsia="Century Gothic" w:hAnsi="Century Gothic" w:cs="Century Gothic"/>
                            <w:color w:val="000000"/>
                            <w:sz w:val="22"/>
                            <w:szCs w:val="22"/>
                          </w:rPr>
                        </w:pPr>
                        <w:r>
                          <w:rPr>
                            <w:rStyle w:val="documentspanjobtitle"/>
                            <w:rFonts w:ascii="Century Gothic" w:eastAsia="Century Gothic" w:hAnsi="Century Gothic" w:cs="Century Gothic"/>
                            <w:color w:val="000000"/>
                            <w:sz w:val="28"/>
                            <w:szCs w:val="28"/>
                          </w:rPr>
                          <w:t xml:space="preserve">Contract </w:t>
                        </w:r>
                        <w:r w:rsidR="00102AF5">
                          <w:rPr>
                            <w:rStyle w:val="documentspanjobtitle"/>
                            <w:rFonts w:ascii="Century Gothic" w:eastAsia="Century Gothic" w:hAnsi="Century Gothic" w:cs="Century Gothic"/>
                            <w:color w:val="000000"/>
                            <w:sz w:val="28"/>
                            <w:szCs w:val="28"/>
                          </w:rPr>
                          <w:t xml:space="preserve">Software Developer </w:t>
                        </w:r>
                      </w:p>
                      <w:p w14:paraId="56659ECA" w14:textId="77777777" w:rsidR="004843ED" w:rsidRDefault="00102AF5">
                        <w:pPr>
                          <w:pStyle w:val="documentspanpaddedline"/>
                          <w:spacing w:line="380" w:lineRule="atLeast"/>
                          <w:rPr>
                            <w:rStyle w:val="documentsinglecolumnCharacter"/>
                            <w:rFonts w:ascii="Century Gothic" w:eastAsia="Century Gothic" w:hAnsi="Century Gothic" w:cs="Century Gothic"/>
                            <w:i/>
                            <w:iCs/>
                            <w:color w:val="000000"/>
                            <w:sz w:val="22"/>
                            <w:szCs w:val="22"/>
                          </w:rPr>
                        </w:pPr>
                        <w:proofErr w:type="spellStart"/>
                        <w:r>
                          <w:rPr>
                            <w:rStyle w:val="span"/>
                            <w:rFonts w:ascii="Century Gothic" w:eastAsia="Century Gothic" w:hAnsi="Century Gothic" w:cs="Century Gothic"/>
                            <w:i/>
                            <w:iCs/>
                            <w:color w:val="000000"/>
                            <w:sz w:val="22"/>
                            <w:szCs w:val="22"/>
                          </w:rPr>
                          <w:t>SLHDevelopment</w:t>
                        </w:r>
                        <w:proofErr w:type="spellEnd"/>
                        <w:r>
                          <w:rPr>
                            <w:rStyle w:val="span"/>
                            <w:rFonts w:ascii="Century Gothic" w:eastAsia="Century Gothic" w:hAnsi="Century Gothic" w:cs="Century Gothic"/>
                            <w:i/>
                            <w:iCs/>
                            <w:color w:val="000000"/>
                            <w:sz w:val="22"/>
                            <w:szCs w:val="22"/>
                          </w:rPr>
                          <w:t xml:space="preserve"> </w:t>
                        </w:r>
                        <w:proofErr w:type="spellStart"/>
                        <w:r>
                          <w:rPr>
                            <w:rStyle w:val="span"/>
                            <w:rFonts w:ascii="Century Gothic" w:eastAsia="Century Gothic" w:hAnsi="Century Gothic" w:cs="Century Gothic"/>
                            <w:i/>
                            <w:iCs/>
                            <w:color w:val="000000"/>
                            <w:sz w:val="22"/>
                            <w:szCs w:val="22"/>
                          </w:rPr>
                          <w:t>Llc</w:t>
                        </w:r>
                        <w:proofErr w:type="spellEnd"/>
                        <w:r>
                          <w:rPr>
                            <w:rStyle w:val="span"/>
                            <w:rFonts w:ascii="Century Gothic" w:eastAsia="Century Gothic" w:hAnsi="Century Gothic" w:cs="Century Gothic"/>
                            <w:i/>
                            <w:iCs/>
                            <w:color w:val="000000"/>
                            <w:sz w:val="22"/>
                            <w:szCs w:val="22"/>
                          </w:rPr>
                          <w:t>, New Berlin, Wisconsin</w:t>
                        </w:r>
                      </w:p>
                      <w:p w14:paraId="1389A272" w14:textId="77777777" w:rsidR="004843ED" w:rsidRDefault="00102AF5">
                        <w:pPr>
                          <w:pStyle w:val="documentulli"/>
                          <w:numPr>
                            <w:ilvl w:val="0"/>
                            <w:numId w:val="2"/>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Collaborate effectively with members of software development team and personnel in other departments.</w:t>
                        </w:r>
                      </w:p>
                      <w:p w14:paraId="2229BAF2" w14:textId="77777777" w:rsidR="004843ED" w:rsidRDefault="00102AF5">
                        <w:pPr>
                          <w:pStyle w:val="documentulli"/>
                          <w:numPr>
                            <w:ilvl w:val="0"/>
                            <w:numId w:val="2"/>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Collaborate with other developers to identify and alleviate number of bugs and errors in software.</w:t>
                        </w:r>
                      </w:p>
                      <w:p w14:paraId="35F58CFD" w14:textId="47349DFD" w:rsidR="004843ED" w:rsidRDefault="00102AF5">
                        <w:pPr>
                          <w:pStyle w:val="documentulli"/>
                          <w:numPr>
                            <w:ilvl w:val="0"/>
                            <w:numId w:val="2"/>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 xml:space="preserve">Contribute to deployments by testing, </w:t>
                        </w:r>
                        <w:r w:rsidR="003F74ED">
                          <w:rPr>
                            <w:rStyle w:val="span"/>
                            <w:rFonts w:ascii="Century Gothic" w:eastAsia="Century Gothic" w:hAnsi="Century Gothic" w:cs="Century Gothic"/>
                            <w:color w:val="000000"/>
                            <w:sz w:val="22"/>
                            <w:szCs w:val="22"/>
                          </w:rPr>
                          <w:t>debugging,</w:t>
                        </w:r>
                        <w:r>
                          <w:rPr>
                            <w:rStyle w:val="span"/>
                            <w:rFonts w:ascii="Century Gothic" w:eastAsia="Century Gothic" w:hAnsi="Century Gothic" w:cs="Century Gothic"/>
                            <w:color w:val="000000"/>
                            <w:sz w:val="22"/>
                            <w:szCs w:val="22"/>
                          </w:rPr>
                          <w:t xml:space="preserve"> and resolving issues for optimal results.</w:t>
                        </w:r>
                      </w:p>
                      <w:p w14:paraId="282E8CCB" w14:textId="77777777" w:rsidR="004843ED" w:rsidRDefault="00102AF5">
                        <w:pPr>
                          <w:pStyle w:val="documentulli"/>
                          <w:numPr>
                            <w:ilvl w:val="0"/>
                            <w:numId w:val="2"/>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Create interactive websites using asp.net and spring frameworks.</w:t>
                        </w:r>
                      </w:p>
                      <w:p w14:paraId="1CDC1B25" w14:textId="77777777" w:rsidR="004843ED" w:rsidRDefault="00102AF5">
                        <w:pPr>
                          <w:pStyle w:val="documentulli"/>
                          <w:numPr>
                            <w:ilvl w:val="0"/>
                            <w:numId w:val="2"/>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Learned software engineering process improvements and best practices.</w:t>
                        </w:r>
                      </w:p>
                    </w:tc>
                  </w:tr>
                </w:tbl>
                <w:p w14:paraId="74B9170C" w14:textId="77777777" w:rsidR="004843ED" w:rsidRDefault="004843ED">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720"/>
                    <w:gridCol w:w="8120"/>
                  </w:tblGrid>
                  <w:tr w:rsidR="004843ED" w14:paraId="6ED94FCD" w14:textId="77777777">
                    <w:trPr>
                      <w:tblCellSpacing w:w="0" w:type="dxa"/>
                    </w:trPr>
                    <w:tc>
                      <w:tcPr>
                        <w:tcW w:w="720" w:type="dxa"/>
                        <w:tcMar>
                          <w:top w:w="160" w:type="dxa"/>
                          <w:left w:w="0" w:type="dxa"/>
                          <w:bottom w:w="0" w:type="dxa"/>
                          <w:right w:w="0" w:type="dxa"/>
                        </w:tcMar>
                        <w:hideMark/>
                      </w:tcPr>
                      <w:p w14:paraId="7BB62217"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6432" behindDoc="0" locked="0" layoutInCell="1" allowOverlap="1" wp14:anchorId="3FA61477" wp14:editId="616BEE59">
                              <wp:simplePos x="0" y="0"/>
                              <wp:positionH relativeFrom="column">
                                <wp:posOffset>-63500</wp:posOffset>
                              </wp:positionH>
                              <wp:positionV relativeFrom="paragraph">
                                <wp:posOffset>50800</wp:posOffset>
                              </wp:positionV>
                              <wp:extent cx="102094" cy="102158"/>
                              <wp:effectExtent l="0" t="0" r="0" b="0"/>
                              <wp:wrapNone/>
                              <wp:docPr id="100020" name="Picture 10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0" name=""/>
                                      <pic:cNvPicPr>
                                        <a:picLocks/>
                                      </pic:cNvPicPr>
                                    </pic:nvPicPr>
                                    <pic:blipFill>
                                      <a:blip r:embed="rId12"/>
                                      <a:stretch>
                                        <a:fillRect/>
                                      </a:stretch>
                                    </pic:blipFill>
                                    <pic:spPr>
                                      <a:xfrm>
                                        <a:off x="0" y="0"/>
                                        <a:ext cx="102094" cy="102158"/>
                                      </a:xfrm>
                                      <a:prstGeom prst="rect">
                                        <a:avLst/>
                                      </a:prstGeom>
                                    </pic:spPr>
                                  </pic:pic>
                                </a:graphicData>
                              </a:graphic>
                            </wp:anchor>
                          </w:drawing>
                        </w:r>
                        <w:r w:rsidR="00E80105">
                          <w:pict w14:anchorId="04A3B35D">
                            <v:rect id="_x0000_s1029" style="position:absolute;left:0;text-align:left;margin-left:-135pt;margin-top:-2pt;width:100pt;height:0;z-index:251667456;mso-position-horizontal-relative:text;mso-position-vertical-relative:text" fillcolor="this" stroked="f">
                              <v:fill opacity="0"/>
                              <v:path strokeok="f"/>
                              <v:textbox style="mso-fit-shape-to-text:t" inset="0,0,0,0">
                                <w:txbxContent>
                                  <w:p w14:paraId="3456B1AB" w14:textId="12DF3242"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 xml:space="preserve">2020-02 </w:t>
                                    </w:r>
                                    <w:r w:rsidR="009F6BAB">
                                      <w:rPr>
                                        <w:rStyle w:val="span"/>
                                        <w:rFonts w:ascii="Century Gothic" w:eastAsia="Century Gothic" w:hAnsi="Century Gothic" w:cs="Century Gothic"/>
                                        <w:b/>
                                        <w:bCs/>
                                        <w:color w:val="FFFFFF"/>
                                        <w:sz w:val="22"/>
                                        <w:szCs w:val="22"/>
                                      </w:rPr>
                                      <w:t>–</w:t>
                                    </w:r>
                                    <w:r>
                                      <w:rPr>
                                        <w:rStyle w:val="span"/>
                                        <w:rFonts w:ascii="Century Gothic" w:eastAsia="Century Gothic" w:hAnsi="Century Gothic" w:cs="Century Gothic"/>
                                        <w:b/>
                                        <w:bCs/>
                                        <w:color w:val="FFFFFF"/>
                                        <w:sz w:val="22"/>
                                        <w:szCs w:val="22"/>
                                      </w:rPr>
                                      <w:t xml:space="preserve"> </w:t>
                                    </w:r>
                                    <w:r w:rsidR="009F6BAB">
                                      <w:rPr>
                                        <w:rStyle w:val="span"/>
                                        <w:rFonts w:ascii="Century Gothic" w:eastAsia="Century Gothic" w:hAnsi="Century Gothic" w:cs="Century Gothic"/>
                                        <w:b/>
                                        <w:bCs/>
                                        <w:color w:val="FFFFFF"/>
                                        <w:sz w:val="22"/>
                                        <w:szCs w:val="22"/>
                                      </w:rPr>
                                      <w:t>2021-05</w:t>
                                    </w:r>
                                  </w:p>
                                </w:txbxContent>
                              </v:textbox>
                            </v:rect>
                          </w:pict>
                        </w:r>
                      </w:p>
                    </w:tc>
                    <w:tc>
                      <w:tcPr>
                        <w:tcW w:w="8120" w:type="dxa"/>
                        <w:tcMar>
                          <w:top w:w="160" w:type="dxa"/>
                          <w:left w:w="0" w:type="dxa"/>
                          <w:bottom w:w="0" w:type="dxa"/>
                          <w:right w:w="0" w:type="dxa"/>
                        </w:tcMar>
                        <w:hideMark/>
                      </w:tcPr>
                      <w:p w14:paraId="1546BA94" w14:textId="77777777" w:rsidR="004843ED" w:rsidRDefault="00102AF5">
                        <w:pPr>
                          <w:pStyle w:val="documentspanpaddedline"/>
                          <w:spacing w:line="380" w:lineRule="atLeast"/>
                          <w:rPr>
                            <w:rStyle w:val="documentsinglecolumnCharacter"/>
                            <w:rFonts w:ascii="Century Gothic" w:eastAsia="Century Gothic" w:hAnsi="Century Gothic" w:cs="Century Gothic"/>
                            <w:color w:val="000000"/>
                            <w:sz w:val="22"/>
                            <w:szCs w:val="22"/>
                          </w:rPr>
                        </w:pPr>
                        <w:r>
                          <w:rPr>
                            <w:rStyle w:val="documentspanjobtitle"/>
                            <w:rFonts w:ascii="Century Gothic" w:eastAsia="Century Gothic" w:hAnsi="Century Gothic" w:cs="Century Gothic"/>
                            <w:color w:val="000000"/>
                            <w:sz w:val="28"/>
                            <w:szCs w:val="28"/>
                          </w:rPr>
                          <w:t>Computer Hardware and Networking Technician</w:t>
                        </w:r>
                      </w:p>
                      <w:p w14:paraId="55707ABC" w14:textId="77777777" w:rsidR="004843ED" w:rsidRDefault="00102AF5">
                        <w:pPr>
                          <w:pStyle w:val="documentspanpaddedline"/>
                          <w:spacing w:line="38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lastRenderedPageBreak/>
                          <w:t>Alpha Computer Experience, Chicago, IL</w:t>
                        </w:r>
                      </w:p>
                      <w:p w14:paraId="57215643" w14:textId="77777777" w:rsidR="004843ED" w:rsidRDefault="00102AF5">
                        <w:pPr>
                          <w:pStyle w:val="documentulli"/>
                          <w:numPr>
                            <w:ilvl w:val="0"/>
                            <w:numId w:val="3"/>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Asked to implement custom features on company websites as well as maintain and improve company customer relationship management system.</w:t>
                        </w:r>
                      </w:p>
                      <w:p w14:paraId="34F72B9F" w14:textId="77777777" w:rsidR="004843ED" w:rsidRDefault="00102AF5">
                        <w:pPr>
                          <w:pStyle w:val="documentulli"/>
                          <w:numPr>
                            <w:ilvl w:val="0"/>
                            <w:numId w:val="3"/>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Strategically implemented new computer projects and hardware installations to improve workflow for many employees.</w:t>
                        </w:r>
                      </w:p>
                      <w:p w14:paraId="09514017" w14:textId="77777777" w:rsidR="004843ED" w:rsidRDefault="00102AF5">
                        <w:pPr>
                          <w:pStyle w:val="documentulli"/>
                          <w:numPr>
                            <w:ilvl w:val="0"/>
                            <w:numId w:val="3"/>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Designed and evaluated WAN and LAN connectivity technologies.</w:t>
                        </w:r>
                      </w:p>
                      <w:p w14:paraId="0D147738" w14:textId="77777777" w:rsidR="004843ED" w:rsidRDefault="00102AF5">
                        <w:pPr>
                          <w:pStyle w:val="documentulli"/>
                          <w:numPr>
                            <w:ilvl w:val="0"/>
                            <w:numId w:val="3"/>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Managed system-wide operating system and software deployments, as well as related software upgrade problems.</w:t>
                        </w:r>
                      </w:p>
                      <w:p w14:paraId="652E500C" w14:textId="77777777" w:rsidR="004843ED" w:rsidRDefault="00102AF5">
                        <w:pPr>
                          <w:pStyle w:val="documentulli"/>
                          <w:numPr>
                            <w:ilvl w:val="0"/>
                            <w:numId w:val="3"/>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Performed network security design and integration duties.</w:t>
                        </w:r>
                      </w:p>
                      <w:p w14:paraId="6DF00E1D" w14:textId="77777777" w:rsidR="004843ED" w:rsidRDefault="00102AF5">
                        <w:pPr>
                          <w:pStyle w:val="documentulli"/>
                          <w:numPr>
                            <w:ilvl w:val="0"/>
                            <w:numId w:val="3"/>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Support and administer firewall environments in line with IT security policy</w:t>
                        </w:r>
                      </w:p>
                      <w:p w14:paraId="3CC1B8BF" w14:textId="19305315" w:rsidR="003455B7" w:rsidRDefault="003455B7" w:rsidP="003455B7">
                        <w:pPr>
                          <w:pStyle w:val="documentulli"/>
                          <w:spacing w:line="380" w:lineRule="atLeast"/>
                          <w:ind w:left="320"/>
                          <w:rPr>
                            <w:rStyle w:val="span"/>
                            <w:rFonts w:ascii="Century Gothic" w:eastAsia="Century Gothic" w:hAnsi="Century Gothic" w:cs="Century Gothic"/>
                            <w:color w:val="000000"/>
                            <w:sz w:val="22"/>
                            <w:szCs w:val="22"/>
                          </w:rPr>
                        </w:pPr>
                      </w:p>
                    </w:tc>
                  </w:tr>
                </w:tbl>
                <w:p w14:paraId="21D75234" w14:textId="77777777" w:rsidR="004843ED" w:rsidRDefault="004843ED">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720"/>
                    <w:gridCol w:w="8120"/>
                  </w:tblGrid>
                  <w:tr w:rsidR="004843ED" w14:paraId="4B32EDE3" w14:textId="77777777">
                    <w:trPr>
                      <w:tblCellSpacing w:w="0" w:type="dxa"/>
                    </w:trPr>
                    <w:tc>
                      <w:tcPr>
                        <w:tcW w:w="720" w:type="dxa"/>
                        <w:tcMar>
                          <w:top w:w="160" w:type="dxa"/>
                          <w:left w:w="0" w:type="dxa"/>
                          <w:bottom w:w="0" w:type="dxa"/>
                          <w:right w:w="0" w:type="dxa"/>
                        </w:tcMar>
                        <w:hideMark/>
                      </w:tcPr>
                      <w:p w14:paraId="5C794990"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68480" behindDoc="0" locked="0" layoutInCell="1" allowOverlap="1" wp14:anchorId="1724A0E6" wp14:editId="733D4E2D">
                              <wp:simplePos x="0" y="0"/>
                              <wp:positionH relativeFrom="column">
                                <wp:posOffset>-63500</wp:posOffset>
                              </wp:positionH>
                              <wp:positionV relativeFrom="paragraph">
                                <wp:posOffset>50800</wp:posOffset>
                              </wp:positionV>
                              <wp:extent cx="102094" cy="102158"/>
                              <wp:effectExtent l="0" t="0" r="0" b="0"/>
                              <wp:wrapNone/>
                              <wp:docPr id="100022" name="Picture 1000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2" name=""/>
                                      <pic:cNvPicPr>
                                        <a:picLocks/>
                                      </pic:cNvPicPr>
                                    </pic:nvPicPr>
                                    <pic:blipFill>
                                      <a:blip r:embed="rId12"/>
                                      <a:stretch>
                                        <a:fillRect/>
                                      </a:stretch>
                                    </pic:blipFill>
                                    <pic:spPr>
                                      <a:xfrm>
                                        <a:off x="0" y="0"/>
                                        <a:ext cx="102094" cy="102158"/>
                                      </a:xfrm>
                                      <a:prstGeom prst="rect">
                                        <a:avLst/>
                                      </a:prstGeom>
                                    </pic:spPr>
                                  </pic:pic>
                                </a:graphicData>
                              </a:graphic>
                            </wp:anchor>
                          </w:drawing>
                        </w:r>
                        <w:r w:rsidR="00E80105">
                          <w:pict w14:anchorId="11ECFE26">
                            <v:rect id="_x0000_s1030" style="position:absolute;left:0;text-align:left;margin-left:-135pt;margin-top:-2pt;width:100pt;height:0;z-index:251669504;mso-position-horizontal-relative:text;mso-position-vertical-relative:text" fillcolor="this" stroked="f">
                              <v:fill opacity="0"/>
                              <v:path strokeok="f"/>
                              <v:textbox style="mso-fit-shape-to-text:t" inset="0,0,0,0">
                                <w:txbxContent>
                                  <w:p w14:paraId="52C360DD"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2018-09 - 2020-02</w:t>
                                    </w:r>
                                  </w:p>
                                </w:txbxContent>
                              </v:textbox>
                            </v:rect>
                          </w:pict>
                        </w:r>
                      </w:p>
                    </w:tc>
                    <w:tc>
                      <w:tcPr>
                        <w:tcW w:w="8120" w:type="dxa"/>
                        <w:tcMar>
                          <w:top w:w="160" w:type="dxa"/>
                          <w:left w:w="0" w:type="dxa"/>
                          <w:bottom w:w="0" w:type="dxa"/>
                          <w:right w:w="0" w:type="dxa"/>
                        </w:tcMar>
                        <w:hideMark/>
                      </w:tcPr>
                      <w:p w14:paraId="34080DC1" w14:textId="77777777" w:rsidR="004843ED" w:rsidRDefault="00102AF5">
                        <w:pPr>
                          <w:pStyle w:val="documentspanpaddedline"/>
                          <w:spacing w:line="380" w:lineRule="atLeast"/>
                          <w:rPr>
                            <w:rStyle w:val="documentsinglecolumnCharacter"/>
                            <w:rFonts w:ascii="Century Gothic" w:eastAsia="Century Gothic" w:hAnsi="Century Gothic" w:cs="Century Gothic"/>
                            <w:color w:val="000000"/>
                            <w:sz w:val="22"/>
                            <w:szCs w:val="22"/>
                          </w:rPr>
                        </w:pPr>
                        <w:r>
                          <w:rPr>
                            <w:rStyle w:val="documentspanjobtitle"/>
                            <w:rFonts w:ascii="Century Gothic" w:eastAsia="Century Gothic" w:hAnsi="Century Gothic" w:cs="Century Gothic"/>
                            <w:color w:val="000000"/>
                            <w:sz w:val="28"/>
                            <w:szCs w:val="28"/>
                          </w:rPr>
                          <w:t>Registered Financial Representative</w:t>
                        </w:r>
                      </w:p>
                      <w:p w14:paraId="340462EE" w14:textId="77777777" w:rsidR="004843ED" w:rsidRDefault="00102AF5">
                        <w:pPr>
                          <w:pStyle w:val="documentspanpaddedline"/>
                          <w:spacing w:line="38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Western And Southern Brokerage Services, Skokie, IL</w:t>
                        </w:r>
                      </w:p>
                      <w:p w14:paraId="275418AF" w14:textId="77777777" w:rsidR="004843ED" w:rsidRDefault="00102AF5">
                        <w:pPr>
                          <w:pStyle w:val="documentulli"/>
                          <w:numPr>
                            <w:ilvl w:val="0"/>
                            <w:numId w:val="4"/>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Created and implemented business and marketing plans to drive growth.</w:t>
                        </w:r>
                      </w:p>
                      <w:p w14:paraId="6043AB58" w14:textId="77777777" w:rsidR="004843ED" w:rsidRDefault="00102AF5">
                        <w:pPr>
                          <w:pStyle w:val="documentulli"/>
                          <w:numPr>
                            <w:ilvl w:val="0"/>
                            <w:numId w:val="4"/>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Discussed trading strategies with portfolio managers to highlight current market sentiment, price points of resistance and support and liquidity characteristics of positions.</w:t>
                        </w:r>
                      </w:p>
                      <w:p w14:paraId="1F112A89" w14:textId="77777777" w:rsidR="004843ED" w:rsidRDefault="00102AF5">
                        <w:pPr>
                          <w:pStyle w:val="documentulli"/>
                          <w:numPr>
                            <w:ilvl w:val="0"/>
                            <w:numId w:val="4"/>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Met with clients to determine financial objectives and review assets, liabilities, cash flow and other financial information.</w:t>
                        </w:r>
                      </w:p>
                      <w:p w14:paraId="145FD5B5" w14:textId="77777777" w:rsidR="004843ED" w:rsidRDefault="00102AF5">
                        <w:pPr>
                          <w:pStyle w:val="documentulli"/>
                          <w:numPr>
                            <w:ilvl w:val="0"/>
                            <w:numId w:val="4"/>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Identified potential investment opportunities for clients by reviewing stock and bond reports.</w:t>
                        </w:r>
                      </w:p>
                      <w:p w14:paraId="0C3EEE88" w14:textId="77777777" w:rsidR="003F74ED" w:rsidRDefault="003F74ED" w:rsidP="003F74ED">
                        <w:pPr>
                          <w:pStyle w:val="documentulli"/>
                          <w:spacing w:line="380" w:lineRule="atLeast"/>
                          <w:ind w:left="320"/>
                          <w:rPr>
                            <w:rStyle w:val="span"/>
                            <w:rFonts w:ascii="Century Gothic" w:eastAsia="Century Gothic" w:hAnsi="Century Gothic" w:cs="Century Gothic"/>
                            <w:color w:val="000000"/>
                            <w:sz w:val="22"/>
                            <w:szCs w:val="22"/>
                          </w:rPr>
                        </w:pPr>
                      </w:p>
                      <w:p w14:paraId="70997BE5" w14:textId="3B963368" w:rsidR="003F74ED" w:rsidRDefault="003F74ED" w:rsidP="003F74ED">
                        <w:pPr>
                          <w:pStyle w:val="documentulli"/>
                          <w:spacing w:line="380" w:lineRule="atLeast"/>
                          <w:ind w:left="320"/>
                          <w:rPr>
                            <w:rStyle w:val="span"/>
                            <w:rFonts w:ascii="Century Gothic" w:eastAsia="Century Gothic" w:hAnsi="Century Gothic" w:cs="Century Gothic"/>
                            <w:color w:val="000000"/>
                            <w:sz w:val="22"/>
                            <w:szCs w:val="22"/>
                          </w:rPr>
                        </w:pPr>
                      </w:p>
                    </w:tc>
                  </w:tr>
                </w:tbl>
                <w:p w14:paraId="7BDCF44E" w14:textId="77777777" w:rsidR="004843ED" w:rsidRDefault="004843ED">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720"/>
                    <w:gridCol w:w="8120"/>
                  </w:tblGrid>
                  <w:tr w:rsidR="004843ED" w14:paraId="586FB4E0" w14:textId="77777777">
                    <w:trPr>
                      <w:tblCellSpacing w:w="0" w:type="dxa"/>
                    </w:trPr>
                    <w:tc>
                      <w:tcPr>
                        <w:tcW w:w="720" w:type="dxa"/>
                        <w:tcMar>
                          <w:top w:w="160" w:type="dxa"/>
                          <w:left w:w="0" w:type="dxa"/>
                          <w:bottom w:w="0" w:type="dxa"/>
                          <w:right w:w="0" w:type="dxa"/>
                        </w:tcMar>
                        <w:hideMark/>
                      </w:tcPr>
                      <w:p w14:paraId="6695422E"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0528" behindDoc="0" locked="0" layoutInCell="1" allowOverlap="1" wp14:anchorId="4BDEBD90" wp14:editId="3B1B1B46">
                              <wp:simplePos x="0" y="0"/>
                              <wp:positionH relativeFrom="column">
                                <wp:posOffset>-63500</wp:posOffset>
                              </wp:positionH>
                              <wp:positionV relativeFrom="paragraph">
                                <wp:posOffset>50800</wp:posOffset>
                              </wp:positionV>
                              <wp:extent cx="102094" cy="102158"/>
                              <wp:effectExtent l="0" t="0" r="0" b="0"/>
                              <wp:wrapNone/>
                              <wp:docPr id="100024" name="Picture 1000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4" name=""/>
                                      <pic:cNvPicPr>
                                        <a:picLocks/>
                                      </pic:cNvPicPr>
                                    </pic:nvPicPr>
                                    <pic:blipFill>
                                      <a:blip r:embed="rId12"/>
                                      <a:stretch>
                                        <a:fillRect/>
                                      </a:stretch>
                                    </pic:blipFill>
                                    <pic:spPr>
                                      <a:xfrm>
                                        <a:off x="0" y="0"/>
                                        <a:ext cx="102094" cy="102158"/>
                                      </a:xfrm>
                                      <a:prstGeom prst="rect">
                                        <a:avLst/>
                                      </a:prstGeom>
                                    </pic:spPr>
                                  </pic:pic>
                                </a:graphicData>
                              </a:graphic>
                            </wp:anchor>
                          </w:drawing>
                        </w:r>
                        <w:r w:rsidR="00E80105">
                          <w:pict w14:anchorId="19F21DBB">
                            <v:rect id="_x0000_s1031" style="position:absolute;left:0;text-align:left;margin-left:-135pt;margin-top:-2pt;width:100pt;height:0;z-index:251671552;mso-position-horizontal-relative:text;mso-position-vertical-relative:text" fillcolor="this" stroked="f">
                              <v:fill opacity="0"/>
                              <v:path strokeok="f"/>
                              <v:textbox style="mso-fit-shape-to-text:t" inset="0,0,0,0">
                                <w:txbxContent>
                                  <w:p w14:paraId="2565661C"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2014-12 - 2018-09</w:t>
                                    </w:r>
                                  </w:p>
                                </w:txbxContent>
                              </v:textbox>
                            </v:rect>
                          </w:pict>
                        </w:r>
                      </w:p>
                    </w:tc>
                    <w:tc>
                      <w:tcPr>
                        <w:tcW w:w="8120" w:type="dxa"/>
                        <w:tcMar>
                          <w:top w:w="160" w:type="dxa"/>
                          <w:left w:w="0" w:type="dxa"/>
                          <w:bottom w:w="0" w:type="dxa"/>
                          <w:right w:w="0" w:type="dxa"/>
                        </w:tcMar>
                        <w:hideMark/>
                      </w:tcPr>
                      <w:p w14:paraId="0718C3A5" w14:textId="77777777" w:rsidR="004843ED" w:rsidRDefault="00102AF5">
                        <w:pPr>
                          <w:pStyle w:val="documentspanpaddedline"/>
                          <w:spacing w:line="380" w:lineRule="atLeast"/>
                          <w:rPr>
                            <w:rStyle w:val="documentsinglecolumnCharacter"/>
                            <w:rFonts w:ascii="Century Gothic" w:eastAsia="Century Gothic" w:hAnsi="Century Gothic" w:cs="Century Gothic"/>
                            <w:color w:val="000000"/>
                            <w:sz w:val="22"/>
                            <w:szCs w:val="22"/>
                          </w:rPr>
                        </w:pPr>
                        <w:r>
                          <w:rPr>
                            <w:rStyle w:val="documentspanjobtitle"/>
                            <w:rFonts w:ascii="Century Gothic" w:eastAsia="Century Gothic" w:hAnsi="Century Gothic" w:cs="Century Gothic"/>
                            <w:color w:val="000000"/>
                            <w:sz w:val="28"/>
                            <w:szCs w:val="28"/>
                          </w:rPr>
                          <w:t>Store Manager</w:t>
                        </w:r>
                      </w:p>
                      <w:p w14:paraId="5C1637C1" w14:textId="409437A8" w:rsidR="004843ED" w:rsidRDefault="003F74ED">
                        <w:pPr>
                          <w:pStyle w:val="documentspanpaddedline"/>
                          <w:spacing w:line="380" w:lineRule="atLeast"/>
                          <w:rPr>
                            <w:rStyle w:val="documentsinglecolumnCharacter"/>
                            <w:rFonts w:ascii="Century Gothic" w:eastAsia="Century Gothic" w:hAnsi="Century Gothic" w:cs="Century Gothic"/>
                            <w:i/>
                            <w:iCs/>
                            <w:color w:val="000000"/>
                            <w:sz w:val="22"/>
                            <w:szCs w:val="22"/>
                          </w:rPr>
                        </w:pPr>
                        <w:r>
                          <w:rPr>
                            <w:rStyle w:val="span"/>
                            <w:rFonts w:ascii="Century Gothic" w:eastAsia="Century Gothic" w:hAnsi="Century Gothic" w:cs="Century Gothic"/>
                            <w:i/>
                            <w:iCs/>
                            <w:color w:val="000000"/>
                            <w:sz w:val="22"/>
                            <w:szCs w:val="22"/>
                          </w:rPr>
                          <w:t>Andy’s</w:t>
                        </w:r>
                        <w:r w:rsidR="00102AF5">
                          <w:rPr>
                            <w:rStyle w:val="span"/>
                            <w:rFonts w:ascii="Century Gothic" w:eastAsia="Century Gothic" w:hAnsi="Century Gothic" w:cs="Century Gothic"/>
                            <w:i/>
                            <w:iCs/>
                            <w:color w:val="000000"/>
                            <w:sz w:val="22"/>
                            <w:szCs w:val="22"/>
                          </w:rPr>
                          <w:t xml:space="preserve"> Deli Butcher Shop, Chicago, IL</w:t>
                        </w:r>
                      </w:p>
                      <w:p w14:paraId="5B65C466" w14:textId="77777777" w:rsidR="004843ED" w:rsidRDefault="00102AF5">
                        <w:pPr>
                          <w:pStyle w:val="documentulli"/>
                          <w:numPr>
                            <w:ilvl w:val="0"/>
                            <w:numId w:val="5"/>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Managed store employees successfully in fast-paced environment through proactive communication and positive feedback.</w:t>
                        </w:r>
                      </w:p>
                      <w:p w14:paraId="6A2C5C5C" w14:textId="77777777" w:rsidR="004843ED" w:rsidRDefault="00102AF5">
                        <w:pPr>
                          <w:pStyle w:val="documentulli"/>
                          <w:numPr>
                            <w:ilvl w:val="0"/>
                            <w:numId w:val="5"/>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Established and administered annual budget with controls to prevent overages, minimize burn rate and support sustainability objectives.</w:t>
                        </w:r>
                      </w:p>
                      <w:p w14:paraId="42E0376C" w14:textId="77777777" w:rsidR="004843ED" w:rsidRDefault="00102AF5">
                        <w:pPr>
                          <w:pStyle w:val="documentulli"/>
                          <w:numPr>
                            <w:ilvl w:val="0"/>
                            <w:numId w:val="5"/>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Assessed supplier quality to maintain tight cost controls and maximize business operational performance.</w:t>
                        </w:r>
                      </w:p>
                      <w:p w14:paraId="2EBB09B2" w14:textId="77777777" w:rsidR="004843ED" w:rsidRDefault="00102AF5">
                        <w:pPr>
                          <w:pStyle w:val="documentulli"/>
                          <w:numPr>
                            <w:ilvl w:val="0"/>
                            <w:numId w:val="5"/>
                          </w:numPr>
                          <w:spacing w:line="380" w:lineRule="atLeast"/>
                          <w:ind w:left="320" w:hanging="201"/>
                          <w:rPr>
                            <w:rStyle w:val="span"/>
                            <w:rFonts w:ascii="Century Gothic" w:eastAsia="Century Gothic" w:hAnsi="Century Gothic" w:cs="Century Gothic"/>
                            <w:color w:val="000000"/>
                            <w:sz w:val="22"/>
                            <w:szCs w:val="22"/>
                          </w:rPr>
                        </w:pPr>
                        <w:r>
                          <w:rPr>
                            <w:rStyle w:val="span"/>
                            <w:rFonts w:ascii="Century Gothic" w:eastAsia="Century Gothic" w:hAnsi="Century Gothic" w:cs="Century Gothic"/>
                            <w:color w:val="000000"/>
                            <w:sz w:val="22"/>
                            <w:szCs w:val="22"/>
                          </w:rPr>
                          <w:t>Maintained proper product levels and inventory controls for merchandise and organized backroom to facilitate effective ordering and stock rotation.</w:t>
                        </w:r>
                      </w:p>
                    </w:tc>
                  </w:tr>
                </w:tbl>
                <w:p w14:paraId="507ACC97" w14:textId="77777777" w:rsidR="004843ED" w:rsidRDefault="004843ED">
                  <w:pPr>
                    <w:rPr>
                      <w:rStyle w:val="documentsectiontitle"/>
                      <w:rFonts w:ascii="Century Gothic" w:eastAsia="Century Gothic" w:hAnsi="Century Gothic" w:cs="Century Gothic"/>
                      <w:b/>
                      <w:bCs/>
                    </w:rPr>
                  </w:pPr>
                </w:p>
              </w:tc>
            </w:tr>
          </w:tbl>
          <w:p w14:paraId="4AA55FE2" w14:textId="77777777" w:rsidR="004843ED" w:rsidRDefault="004843ED">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4843ED" w14:paraId="23FE14B2" w14:textId="77777777">
              <w:trPr>
                <w:tblCellSpacing w:w="0" w:type="dxa"/>
              </w:trPr>
              <w:tc>
                <w:tcPr>
                  <w:tcW w:w="240" w:type="dxa"/>
                  <w:tcMar>
                    <w:top w:w="0" w:type="dxa"/>
                    <w:left w:w="0" w:type="dxa"/>
                    <w:bottom w:w="0" w:type="dxa"/>
                    <w:right w:w="0" w:type="dxa"/>
                  </w:tcMar>
                  <w:hideMark/>
                </w:tcPr>
                <w:p w14:paraId="455C4894" w14:textId="77777777" w:rsidR="004843ED" w:rsidRDefault="004843ED">
                  <w:pPr>
                    <w:pStyle w:val="documentsectionleftmargincellParagraph"/>
                    <w:spacing w:line="360" w:lineRule="atLeast"/>
                    <w:rPr>
                      <w:rStyle w:val="documentsectionleftmargincell"/>
                      <w:rFonts w:ascii="Century Gothic" w:eastAsia="Century Gothic" w:hAnsi="Century Gothic" w:cs="Century Gothic"/>
                      <w:sz w:val="22"/>
                      <w:szCs w:val="22"/>
                    </w:rPr>
                  </w:pPr>
                </w:p>
              </w:tc>
              <w:tc>
                <w:tcPr>
                  <w:tcW w:w="8860" w:type="dxa"/>
                  <w:tcBorders>
                    <w:left w:val="single" w:sz="8" w:space="0" w:color="CCCCCC"/>
                  </w:tcBorders>
                  <w:tcMar>
                    <w:top w:w="0" w:type="dxa"/>
                    <w:left w:w="10" w:type="dxa"/>
                    <w:bottom w:w="0" w:type="dxa"/>
                    <w:right w:w="0" w:type="dxa"/>
                  </w:tcMar>
                  <w:hideMark/>
                </w:tcPr>
                <w:p w14:paraId="660B7B44" w14:textId="77777777" w:rsidR="003F74ED" w:rsidRDefault="003F74ED">
                  <w:pPr>
                    <w:pStyle w:val="documentsectionparagraphwrapperheading"/>
                    <w:pBdr>
                      <w:top w:val="none" w:sz="0" w:space="15" w:color="auto"/>
                      <w:bottom w:val="none" w:sz="0" w:space="14" w:color="auto"/>
                    </w:pBdr>
                    <w:spacing w:line="360" w:lineRule="atLeast"/>
                    <w:ind w:left="500"/>
                    <w:rPr>
                      <w:rStyle w:val="documentsectiontitle"/>
                      <w:rFonts w:ascii="Century Gothic" w:eastAsia="Century Gothic" w:hAnsi="Century Gothic" w:cs="Century Gothic"/>
                      <w:b/>
                      <w:bCs/>
                    </w:rPr>
                  </w:pPr>
                </w:p>
                <w:p w14:paraId="3C673450" w14:textId="77777777" w:rsidR="003F74ED" w:rsidRDefault="003F74ED">
                  <w:pPr>
                    <w:pStyle w:val="documentsectionparagraphwrapperheading"/>
                    <w:pBdr>
                      <w:top w:val="none" w:sz="0" w:space="15" w:color="auto"/>
                      <w:bottom w:val="none" w:sz="0" w:space="14" w:color="auto"/>
                    </w:pBdr>
                    <w:spacing w:line="360" w:lineRule="atLeast"/>
                    <w:ind w:left="500"/>
                    <w:rPr>
                      <w:rStyle w:val="documentsectiontitle"/>
                      <w:rFonts w:ascii="Century Gothic" w:eastAsia="Century Gothic" w:hAnsi="Century Gothic" w:cs="Century Gothic"/>
                      <w:b/>
                      <w:bCs/>
                    </w:rPr>
                  </w:pPr>
                </w:p>
                <w:p w14:paraId="005929B1" w14:textId="6184BD83" w:rsidR="004843ED" w:rsidRDefault="00102AF5">
                  <w:pPr>
                    <w:pStyle w:val="documentsectionparagraphwrapperheading"/>
                    <w:pBdr>
                      <w:top w:val="none" w:sz="0" w:space="15"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2"/>
                      <w:szCs w:val="22"/>
                    </w:rPr>
                  </w:pPr>
                  <w:r>
                    <w:rPr>
                      <w:rStyle w:val="documentheadingIcon"/>
                      <w:rFonts w:ascii="Century Gothic" w:eastAsia="Century Gothic" w:hAnsi="Century Gothic" w:cs="Century Gothic"/>
                      <w:b/>
                      <w:bCs/>
                      <w:noProof/>
                      <w:color w:val="002E58"/>
                      <w:sz w:val="22"/>
                      <w:szCs w:val="22"/>
                    </w:rPr>
                    <w:lastRenderedPageBreak/>
                    <w:drawing>
                      <wp:anchor distT="0" distB="0" distL="114300" distR="114300" simplePos="0" relativeHeight="251672576" behindDoc="0" locked="0" layoutInCell="1" allowOverlap="1" wp14:anchorId="786B457A" wp14:editId="46556284">
                        <wp:simplePos x="0" y="0"/>
                        <wp:positionH relativeFrom="column">
                          <wp:posOffset>-190500</wp:posOffset>
                        </wp:positionH>
                        <wp:positionV relativeFrom="paragraph">
                          <wp:posOffset>127000</wp:posOffset>
                        </wp:positionV>
                        <wp:extent cx="368466" cy="368677"/>
                        <wp:effectExtent l="0" t="0" r="0" b="0"/>
                        <wp:wrapNone/>
                        <wp:docPr id="100026" name="Picture 1000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6" name=""/>
                                <pic:cNvPicPr>
                                  <a:picLocks/>
                                </pic:cNvPicPr>
                              </pic:nvPicPr>
                              <pic:blipFill>
                                <a:blip r:embed="rId14"/>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Skills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720"/>
                    <w:gridCol w:w="8120"/>
                  </w:tblGrid>
                  <w:tr w:rsidR="004843ED" w14:paraId="2B476CB3" w14:textId="77777777">
                    <w:trPr>
                      <w:tblCellSpacing w:w="0" w:type="dxa"/>
                    </w:trPr>
                    <w:tc>
                      <w:tcPr>
                        <w:tcW w:w="720" w:type="dxa"/>
                        <w:tcMar>
                          <w:top w:w="0" w:type="dxa"/>
                          <w:left w:w="0" w:type="dxa"/>
                          <w:bottom w:w="0" w:type="dxa"/>
                          <w:right w:w="0" w:type="dxa"/>
                        </w:tcMar>
                        <w:hideMark/>
                      </w:tcPr>
                      <w:p w14:paraId="77A10932"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3600" behindDoc="0" locked="0" layoutInCell="1" allowOverlap="1" wp14:anchorId="54B12BE8" wp14:editId="2BEE47D6">
                              <wp:simplePos x="0" y="0"/>
                              <wp:positionH relativeFrom="column">
                                <wp:posOffset>-63500</wp:posOffset>
                              </wp:positionH>
                              <wp:positionV relativeFrom="paragraph">
                                <wp:posOffset>50800</wp:posOffset>
                              </wp:positionV>
                              <wp:extent cx="102094" cy="102158"/>
                              <wp:effectExtent l="0" t="0" r="0" b="0"/>
                              <wp:wrapNone/>
                              <wp:docPr id="100028" name="Picture 1000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28"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120" w:type="dxa"/>
                        <w:tcMar>
                          <w:top w:w="0" w:type="dxa"/>
                          <w:left w:w="0" w:type="dxa"/>
                          <w:bottom w:w="0" w:type="dxa"/>
                          <w:right w:w="0" w:type="dxa"/>
                        </w:tcMar>
                        <w:hideMark/>
                      </w:tcPr>
                      <w:p w14:paraId="77EAAF36" w14:textId="04959B03"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Core Java, </w:t>
                        </w:r>
                        <w:r w:rsidR="003F74ED">
                          <w:rPr>
                            <w:rStyle w:val="documentsinglecolumnCharacter"/>
                            <w:rFonts w:ascii="Century Gothic" w:eastAsia="Century Gothic" w:hAnsi="Century Gothic" w:cs="Century Gothic"/>
                            <w:color w:val="000000"/>
                            <w:sz w:val="22"/>
                            <w:szCs w:val="22"/>
                          </w:rPr>
                          <w:t>OOP, JDBC</w:t>
                        </w:r>
                        <w:r>
                          <w:rPr>
                            <w:rStyle w:val="documentsinglecolumnCharacter"/>
                            <w:rFonts w:ascii="Century Gothic" w:eastAsia="Century Gothic" w:hAnsi="Century Gothic" w:cs="Century Gothic"/>
                            <w:color w:val="000000"/>
                            <w:sz w:val="22"/>
                            <w:szCs w:val="22"/>
                          </w:rPr>
                          <w:t xml:space="preserve"> and ORM frameworks (</w:t>
                        </w:r>
                        <w:proofErr w:type="spellStart"/>
                        <w:proofErr w:type="gramStart"/>
                        <w:r w:rsidR="003F74ED">
                          <w:rPr>
                            <w:rStyle w:val="documentsinglecolumnCharacter"/>
                            <w:rFonts w:ascii="Century Gothic" w:eastAsia="Century Gothic" w:hAnsi="Century Gothic" w:cs="Century Gothic"/>
                            <w:color w:val="000000"/>
                            <w:sz w:val="22"/>
                            <w:szCs w:val="22"/>
                          </w:rPr>
                          <w:t>Hibernate</w:t>
                        </w:r>
                        <w:r w:rsidR="00FF2431">
                          <w:rPr>
                            <w:rStyle w:val="documentsinglecolumnCharacter"/>
                            <w:rFonts w:ascii="Century Gothic" w:eastAsia="Century Gothic" w:hAnsi="Century Gothic" w:cs="Century Gothic"/>
                            <w:color w:val="000000"/>
                            <w:sz w:val="22"/>
                            <w:szCs w:val="22"/>
                          </w:rPr>
                          <w:t>,Entity</w:t>
                        </w:r>
                        <w:proofErr w:type="spellEnd"/>
                        <w:proofErr w:type="gramEnd"/>
                        <w:r>
                          <w:rPr>
                            <w:rStyle w:val="documentsinglecolumnCharacter"/>
                            <w:rFonts w:ascii="Century Gothic" w:eastAsia="Century Gothic" w:hAnsi="Century Gothic" w:cs="Century Gothic"/>
                            <w:color w:val="000000"/>
                            <w:sz w:val="22"/>
                            <w:szCs w:val="22"/>
                          </w:rPr>
                          <w:t>)</w:t>
                        </w:r>
                      </w:p>
                      <w:p w14:paraId="01509000" w14:textId="1AF8439F"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Building and maintaining REST APIs with Spring Boot and </w:t>
                        </w:r>
                        <w:r w:rsidR="00FB0C8B">
                          <w:rPr>
                            <w:rStyle w:val="documentsinglecolumnCharacter"/>
                            <w:rFonts w:ascii="Century Gothic" w:eastAsia="Century Gothic" w:hAnsi="Century Gothic" w:cs="Century Gothic"/>
                            <w:color w:val="000000"/>
                            <w:sz w:val="22"/>
                            <w:szCs w:val="22"/>
                          </w:rPr>
                          <w:t>Asp</w:t>
                        </w:r>
                        <w:r>
                          <w:rPr>
                            <w:rStyle w:val="documentsinglecolumnCharacter"/>
                            <w:rFonts w:ascii="Century Gothic" w:eastAsia="Century Gothic" w:hAnsi="Century Gothic" w:cs="Century Gothic"/>
                            <w:color w:val="000000"/>
                            <w:sz w:val="22"/>
                            <w:szCs w:val="22"/>
                          </w:rPr>
                          <w:t>.net</w:t>
                        </w:r>
                      </w:p>
                      <w:p w14:paraId="0AB0FA57" w14:textId="77777777"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Servlet, JSP and J2EE Concepts.</w:t>
                        </w:r>
                      </w:p>
                      <w:p w14:paraId="428080C5" w14:textId="2960A410"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Spring </w:t>
                        </w:r>
                      </w:p>
                      <w:p w14:paraId="56D8EE81" w14:textId="77777777"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Micro services - Running Micro-services, Micro services design patterns</w:t>
                        </w:r>
                      </w:p>
                      <w:p w14:paraId="5B42A06E" w14:textId="2FA36CF1"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Experience with SPA Frameworks (</w:t>
                        </w:r>
                        <w:r w:rsidR="003F74ED">
                          <w:rPr>
                            <w:rStyle w:val="documentsinglecolumnCharacter"/>
                            <w:rFonts w:ascii="Century Gothic" w:eastAsia="Century Gothic" w:hAnsi="Century Gothic" w:cs="Century Gothic"/>
                            <w:color w:val="000000"/>
                            <w:sz w:val="22"/>
                            <w:szCs w:val="22"/>
                          </w:rPr>
                          <w:t>e.g.,</w:t>
                        </w:r>
                        <w:r>
                          <w:rPr>
                            <w:rStyle w:val="documentsinglecolumnCharacter"/>
                            <w:rFonts w:ascii="Century Gothic" w:eastAsia="Century Gothic" w:hAnsi="Century Gothic" w:cs="Century Gothic"/>
                            <w:color w:val="000000"/>
                            <w:sz w:val="22"/>
                            <w:szCs w:val="22"/>
                          </w:rPr>
                          <w:t xml:space="preserve"> React, </w:t>
                        </w:r>
                        <w:r w:rsidR="003F74ED">
                          <w:rPr>
                            <w:rStyle w:val="documentsinglecolumnCharacter"/>
                            <w:rFonts w:ascii="Century Gothic" w:eastAsia="Century Gothic" w:hAnsi="Century Gothic" w:cs="Century Gothic"/>
                            <w:color w:val="000000"/>
                            <w:sz w:val="22"/>
                            <w:szCs w:val="22"/>
                          </w:rPr>
                          <w:t>Angular</w:t>
                        </w:r>
                        <w:r>
                          <w:rPr>
                            <w:rStyle w:val="documentsinglecolumnCharacter"/>
                            <w:rFonts w:ascii="Century Gothic" w:eastAsia="Century Gothic" w:hAnsi="Century Gothic" w:cs="Century Gothic"/>
                            <w:color w:val="000000"/>
                            <w:sz w:val="22"/>
                            <w:szCs w:val="22"/>
                          </w:rPr>
                          <w:t>), Cloud Deployments, AWS, Azure and Heroku</w:t>
                        </w:r>
                      </w:p>
                      <w:p w14:paraId="2B972CA6" w14:textId="3168C36F" w:rsidR="00863A80" w:rsidRDefault="00863A80">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Blazer &amp; Razor Pages</w:t>
                        </w:r>
                      </w:p>
                      <w:p w14:paraId="26118670" w14:textId="61474615"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Experience with </w:t>
                        </w:r>
                        <w:r w:rsidR="003F74ED">
                          <w:rPr>
                            <w:rStyle w:val="documentsinglecolumnCharacter"/>
                            <w:rFonts w:ascii="Century Gothic" w:eastAsia="Century Gothic" w:hAnsi="Century Gothic" w:cs="Century Gothic"/>
                            <w:color w:val="000000"/>
                            <w:sz w:val="22"/>
                            <w:szCs w:val="22"/>
                          </w:rPr>
                          <w:t>JavaScript</w:t>
                        </w:r>
                        <w:r>
                          <w:rPr>
                            <w:rStyle w:val="documentsinglecolumnCharacter"/>
                            <w:rFonts w:ascii="Century Gothic" w:eastAsia="Century Gothic" w:hAnsi="Century Gothic" w:cs="Century Gothic"/>
                            <w:color w:val="000000"/>
                            <w:sz w:val="22"/>
                            <w:szCs w:val="22"/>
                          </w:rPr>
                          <w:t xml:space="preserve"> backend </w:t>
                        </w:r>
                        <w:r w:rsidR="00FF2431">
                          <w:rPr>
                            <w:rStyle w:val="documentsinglecolumnCharacter"/>
                            <w:rFonts w:ascii="Century Gothic" w:eastAsia="Century Gothic" w:hAnsi="Century Gothic" w:cs="Century Gothic"/>
                            <w:color w:val="000000"/>
                            <w:sz w:val="22"/>
                            <w:szCs w:val="22"/>
                          </w:rPr>
                          <w:t>frameworks (</w:t>
                        </w:r>
                        <w:proofErr w:type="spellStart"/>
                        <w:proofErr w:type="gramStart"/>
                        <w:r>
                          <w:rPr>
                            <w:rStyle w:val="documentsinglecolumnCharacter"/>
                            <w:rFonts w:ascii="Century Gothic" w:eastAsia="Century Gothic" w:hAnsi="Century Gothic" w:cs="Century Gothic"/>
                            <w:color w:val="000000"/>
                            <w:sz w:val="22"/>
                            <w:szCs w:val="22"/>
                          </w:rPr>
                          <w:t>Node,Next</w:t>
                        </w:r>
                        <w:proofErr w:type="gramEnd"/>
                        <w:r>
                          <w:rPr>
                            <w:rStyle w:val="documentsinglecolumnCharacter"/>
                            <w:rFonts w:ascii="Century Gothic" w:eastAsia="Century Gothic" w:hAnsi="Century Gothic" w:cs="Century Gothic"/>
                            <w:color w:val="000000"/>
                            <w:sz w:val="22"/>
                            <w:szCs w:val="22"/>
                          </w:rPr>
                          <w:t>,Express</w:t>
                        </w:r>
                        <w:proofErr w:type="spellEnd"/>
                        <w:r>
                          <w:rPr>
                            <w:rStyle w:val="documentsinglecolumnCharacter"/>
                            <w:rFonts w:ascii="Century Gothic" w:eastAsia="Century Gothic" w:hAnsi="Century Gothic" w:cs="Century Gothic"/>
                            <w:color w:val="000000"/>
                            <w:sz w:val="22"/>
                            <w:szCs w:val="22"/>
                          </w:rPr>
                          <w:t>)</w:t>
                        </w:r>
                      </w:p>
                      <w:p w14:paraId="095F2E70" w14:textId="77777777"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Experience with both relational databases and unstructured data-stores (NoSQL, MongoDB)</w:t>
                        </w:r>
                      </w:p>
                      <w:p w14:paraId="2385378F" w14:textId="77777777"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Experience with .net</w:t>
                        </w:r>
                      </w:p>
                      <w:p w14:paraId="48B13D9E" w14:textId="5F99F096"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Experience </w:t>
                        </w:r>
                        <w:r w:rsidR="003F74ED">
                          <w:rPr>
                            <w:rStyle w:val="documentsinglecolumnCharacter"/>
                            <w:rFonts w:ascii="Century Gothic" w:eastAsia="Century Gothic" w:hAnsi="Century Gothic" w:cs="Century Gothic"/>
                            <w:color w:val="000000"/>
                            <w:sz w:val="22"/>
                            <w:szCs w:val="22"/>
                          </w:rPr>
                          <w:t>with</w:t>
                        </w:r>
                        <w:r>
                          <w:rPr>
                            <w:rStyle w:val="documentsinglecolumnCharacter"/>
                            <w:rFonts w:ascii="Century Gothic" w:eastAsia="Century Gothic" w:hAnsi="Century Gothic" w:cs="Century Gothic"/>
                            <w:color w:val="000000"/>
                            <w:sz w:val="22"/>
                            <w:szCs w:val="22"/>
                          </w:rPr>
                          <w:t xml:space="preserve"> tracking libraries such as Liquibase</w:t>
                        </w:r>
                      </w:p>
                      <w:p w14:paraId="5295B9FA" w14:textId="00346BDA"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Proficient in Html/</w:t>
                        </w:r>
                        <w:r w:rsidR="003F74ED">
                          <w:rPr>
                            <w:rStyle w:val="documentsinglecolumnCharacter"/>
                            <w:rFonts w:ascii="Century Gothic" w:eastAsia="Century Gothic" w:hAnsi="Century Gothic" w:cs="Century Gothic"/>
                            <w:color w:val="000000"/>
                            <w:sz w:val="22"/>
                            <w:szCs w:val="22"/>
                          </w:rPr>
                          <w:t>CSS</w:t>
                        </w:r>
                        <w:r>
                          <w:rPr>
                            <w:rStyle w:val="documentsinglecolumnCharacter"/>
                            <w:rFonts w:ascii="Century Gothic" w:eastAsia="Century Gothic" w:hAnsi="Century Gothic" w:cs="Century Gothic"/>
                            <w:color w:val="000000"/>
                            <w:sz w:val="22"/>
                            <w:szCs w:val="22"/>
                          </w:rPr>
                          <w:t xml:space="preserve">, Material-Ui and Tailwind </w:t>
                        </w:r>
                        <w:r w:rsidR="003F74ED">
                          <w:rPr>
                            <w:rStyle w:val="documentsinglecolumnCharacter"/>
                            <w:rFonts w:ascii="Century Gothic" w:eastAsia="Century Gothic" w:hAnsi="Century Gothic" w:cs="Century Gothic"/>
                            <w:color w:val="000000"/>
                            <w:sz w:val="22"/>
                            <w:szCs w:val="22"/>
                          </w:rPr>
                          <w:t>CSS</w:t>
                        </w:r>
                      </w:p>
                      <w:p w14:paraId="550C9505" w14:textId="77777777"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Redux/Redux Toolkit/ Redux Saga/ Redux </w:t>
                        </w:r>
                        <w:proofErr w:type="spellStart"/>
                        <w:r>
                          <w:rPr>
                            <w:rStyle w:val="documentsinglecolumnCharacter"/>
                            <w:rFonts w:ascii="Century Gothic" w:eastAsia="Century Gothic" w:hAnsi="Century Gothic" w:cs="Century Gothic"/>
                            <w:color w:val="000000"/>
                            <w:sz w:val="22"/>
                            <w:szCs w:val="22"/>
                          </w:rPr>
                          <w:t>Thunk</w:t>
                        </w:r>
                        <w:proofErr w:type="spellEnd"/>
                      </w:p>
                      <w:p w14:paraId="5EBDBB8E" w14:textId="77777777"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proofErr w:type="spellStart"/>
                        <w:r>
                          <w:rPr>
                            <w:rStyle w:val="documentsinglecolumnCharacter"/>
                            <w:rFonts w:ascii="Century Gothic" w:eastAsia="Century Gothic" w:hAnsi="Century Gothic" w:cs="Century Gothic"/>
                            <w:color w:val="000000"/>
                            <w:sz w:val="22"/>
                            <w:szCs w:val="22"/>
                          </w:rPr>
                          <w:t>Jhipster</w:t>
                        </w:r>
                        <w:proofErr w:type="spellEnd"/>
                      </w:p>
                      <w:p w14:paraId="2FD10F27" w14:textId="06587A96"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C#</w:t>
                        </w:r>
                      </w:p>
                      <w:p w14:paraId="0B636FA3" w14:textId="6B08CF7D" w:rsidR="00FF2431" w:rsidRDefault="00FF2431">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TypeScript</w:t>
                        </w:r>
                      </w:p>
                      <w:p w14:paraId="023F1979" w14:textId="147C1F0F" w:rsidR="004843ED" w:rsidRDefault="003F74ED">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JavaScript</w:t>
                        </w:r>
                      </w:p>
                      <w:p w14:paraId="49C0E350" w14:textId="77777777"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C++</w:t>
                        </w:r>
                      </w:p>
                      <w:p w14:paraId="07DD624A" w14:textId="77777777"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R</w:t>
                        </w:r>
                      </w:p>
                      <w:p w14:paraId="53105C6A" w14:textId="77777777" w:rsidR="004843ED" w:rsidRDefault="00102AF5">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Python</w:t>
                        </w:r>
                      </w:p>
                      <w:p w14:paraId="6D9BDC65" w14:textId="15F671ED" w:rsidR="003F74ED" w:rsidRPr="007B0A09" w:rsidRDefault="00102AF5" w:rsidP="003F74ED">
                        <w:pPr>
                          <w:pStyle w:val="documentulli"/>
                          <w:numPr>
                            <w:ilvl w:val="0"/>
                            <w:numId w:val="6"/>
                          </w:numPr>
                          <w:spacing w:line="380" w:lineRule="atLeast"/>
                          <w:ind w:left="320" w:hanging="201"/>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X86 Assem</w:t>
                        </w:r>
                        <w:r w:rsidR="003F74ED">
                          <w:rPr>
                            <w:rStyle w:val="documentsinglecolumnCharacter"/>
                            <w:rFonts w:ascii="Century Gothic" w:eastAsia="Century Gothic" w:hAnsi="Century Gothic" w:cs="Century Gothic"/>
                            <w:color w:val="000000"/>
                            <w:sz w:val="22"/>
                            <w:szCs w:val="22"/>
                          </w:rPr>
                          <w:t>b</w:t>
                        </w:r>
                        <w:r>
                          <w:rPr>
                            <w:rStyle w:val="documentsinglecolumnCharacter"/>
                            <w:rFonts w:ascii="Century Gothic" w:eastAsia="Century Gothic" w:hAnsi="Century Gothic" w:cs="Century Gothic"/>
                            <w:color w:val="000000"/>
                            <w:sz w:val="22"/>
                            <w:szCs w:val="22"/>
                          </w:rPr>
                          <w:t>ly</w:t>
                        </w:r>
                      </w:p>
                      <w:p w14:paraId="35B63CCE" w14:textId="14AA8ACF" w:rsidR="003F74ED" w:rsidRDefault="003F74ED" w:rsidP="003F74ED">
                        <w:pPr>
                          <w:pStyle w:val="documentulli"/>
                          <w:spacing w:line="380" w:lineRule="atLeast"/>
                          <w:rPr>
                            <w:rStyle w:val="documentsinglecolumnCharacter"/>
                            <w:rFonts w:ascii="Century Gothic" w:eastAsia="Century Gothic" w:hAnsi="Century Gothic" w:cs="Century Gothic"/>
                            <w:color w:val="000000"/>
                            <w:sz w:val="22"/>
                            <w:szCs w:val="22"/>
                          </w:rPr>
                        </w:pPr>
                      </w:p>
                    </w:tc>
                  </w:tr>
                </w:tbl>
                <w:p w14:paraId="6E21DBE7" w14:textId="77777777" w:rsidR="004843ED" w:rsidRDefault="004843ED">
                  <w:pPr>
                    <w:rPr>
                      <w:rStyle w:val="documentsectiontitle"/>
                      <w:rFonts w:ascii="Century Gothic" w:eastAsia="Century Gothic" w:hAnsi="Century Gothic" w:cs="Century Gothic"/>
                      <w:b/>
                      <w:bCs/>
                    </w:rPr>
                  </w:pPr>
                </w:p>
              </w:tc>
            </w:tr>
          </w:tbl>
          <w:p w14:paraId="656CBA2B" w14:textId="77777777" w:rsidR="004843ED" w:rsidRDefault="004843ED">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4843ED" w14:paraId="1921F3B1" w14:textId="77777777">
              <w:trPr>
                <w:tblCellSpacing w:w="0" w:type="dxa"/>
              </w:trPr>
              <w:tc>
                <w:tcPr>
                  <w:tcW w:w="240" w:type="dxa"/>
                  <w:tcMar>
                    <w:top w:w="0" w:type="dxa"/>
                    <w:left w:w="0" w:type="dxa"/>
                    <w:bottom w:w="0" w:type="dxa"/>
                    <w:right w:w="0" w:type="dxa"/>
                  </w:tcMar>
                  <w:hideMark/>
                </w:tcPr>
                <w:p w14:paraId="172EE4BB" w14:textId="77777777" w:rsidR="004843ED" w:rsidRDefault="004843ED">
                  <w:pPr>
                    <w:pStyle w:val="documentsectionleftmargincellParagraph"/>
                    <w:spacing w:line="360" w:lineRule="atLeast"/>
                    <w:rPr>
                      <w:rStyle w:val="documentsectionleftmargincell"/>
                      <w:rFonts w:ascii="Century Gothic" w:eastAsia="Century Gothic" w:hAnsi="Century Gothic" w:cs="Century Gothic"/>
                      <w:sz w:val="22"/>
                      <w:szCs w:val="22"/>
                    </w:rPr>
                  </w:pPr>
                </w:p>
              </w:tc>
              <w:tc>
                <w:tcPr>
                  <w:tcW w:w="8860" w:type="dxa"/>
                  <w:tcBorders>
                    <w:left w:val="single" w:sz="8" w:space="0" w:color="CCCCCC"/>
                  </w:tcBorders>
                  <w:tcMar>
                    <w:top w:w="0" w:type="dxa"/>
                    <w:left w:w="10" w:type="dxa"/>
                    <w:bottom w:w="0" w:type="dxa"/>
                    <w:right w:w="0" w:type="dxa"/>
                  </w:tcMar>
                  <w:hideMark/>
                </w:tcPr>
                <w:p w14:paraId="7D099CFE" w14:textId="77777777" w:rsidR="004843ED" w:rsidRDefault="00102AF5">
                  <w:pPr>
                    <w:pStyle w:val="documentsectionparagraphwrapperheading"/>
                    <w:pBdr>
                      <w:top w:val="none" w:sz="0" w:space="15" w:color="auto"/>
                      <w:bottom w:val="none" w:sz="0" w:space="14" w:color="auto"/>
                    </w:pBdr>
                    <w:spacing w:line="360" w:lineRule="atLeast"/>
                    <w:ind w:left="500"/>
                    <w:rPr>
                      <w:rStyle w:val="documentsectionparagraphwrapper"/>
                      <w:rFonts w:ascii="Century Gothic" w:eastAsia="Century Gothic" w:hAnsi="Century Gothic" w:cs="Century Gothic"/>
                      <w:b/>
                      <w:bCs/>
                      <w:color w:val="002E58"/>
                      <w:sz w:val="22"/>
                      <w:szCs w:val="22"/>
                    </w:rPr>
                  </w:pPr>
                  <w:r>
                    <w:rPr>
                      <w:rStyle w:val="documentheadingIcon"/>
                      <w:rFonts w:ascii="Century Gothic" w:eastAsia="Century Gothic" w:hAnsi="Century Gothic" w:cs="Century Gothic"/>
                      <w:b/>
                      <w:bCs/>
                      <w:noProof/>
                      <w:color w:val="002E58"/>
                      <w:sz w:val="22"/>
                      <w:szCs w:val="22"/>
                    </w:rPr>
                    <w:drawing>
                      <wp:anchor distT="0" distB="0" distL="114300" distR="114300" simplePos="0" relativeHeight="251674624" behindDoc="0" locked="0" layoutInCell="1" allowOverlap="1" wp14:anchorId="6F46AD70" wp14:editId="05789395">
                        <wp:simplePos x="0" y="0"/>
                        <wp:positionH relativeFrom="column">
                          <wp:posOffset>-190500</wp:posOffset>
                        </wp:positionH>
                        <wp:positionV relativeFrom="paragraph">
                          <wp:posOffset>127000</wp:posOffset>
                        </wp:positionV>
                        <wp:extent cx="368466" cy="368677"/>
                        <wp:effectExtent l="0" t="0" r="0" b="0"/>
                        <wp:wrapNone/>
                        <wp:docPr id="100030" name="Picture 1000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0" name=""/>
                                <pic:cNvPicPr>
                                  <a:picLocks/>
                                </pic:cNvPicPr>
                              </pic:nvPicPr>
                              <pic:blipFill>
                                <a:blip r:embed="rId15"/>
                                <a:stretch>
                                  <a:fillRect/>
                                </a:stretch>
                              </pic:blipFill>
                              <pic:spPr>
                                <a:xfrm>
                                  <a:off x="0" y="0"/>
                                  <a:ext cx="368466" cy="368677"/>
                                </a:xfrm>
                                <a:prstGeom prst="rect">
                                  <a:avLst/>
                                </a:prstGeom>
                              </pic:spPr>
                            </pic:pic>
                          </a:graphicData>
                        </a:graphic>
                      </wp:anchor>
                    </w:drawing>
                  </w:r>
                  <w:r>
                    <w:rPr>
                      <w:rStyle w:val="documentsectiontitle"/>
                      <w:rFonts w:ascii="Century Gothic" w:eastAsia="Century Gothic" w:hAnsi="Century Gothic" w:cs="Century Gothic"/>
                      <w:b/>
                      <w:bCs/>
                    </w:rPr>
                    <w:t>Certifications</w:t>
                  </w: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720"/>
                    <w:gridCol w:w="8120"/>
                  </w:tblGrid>
                  <w:tr w:rsidR="004843ED" w14:paraId="6568F0A4" w14:textId="77777777">
                    <w:trPr>
                      <w:tblCellSpacing w:w="0" w:type="dxa"/>
                    </w:trPr>
                    <w:tc>
                      <w:tcPr>
                        <w:tcW w:w="720" w:type="dxa"/>
                        <w:tcMar>
                          <w:top w:w="0" w:type="dxa"/>
                          <w:left w:w="0" w:type="dxa"/>
                          <w:bottom w:w="0" w:type="dxa"/>
                          <w:right w:w="0" w:type="dxa"/>
                        </w:tcMar>
                        <w:hideMark/>
                      </w:tcPr>
                      <w:p w14:paraId="74D8ABEA"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5648" behindDoc="0" locked="0" layoutInCell="1" allowOverlap="1" wp14:anchorId="7DC27233" wp14:editId="27A3FBC6">
                              <wp:simplePos x="0" y="0"/>
                              <wp:positionH relativeFrom="column">
                                <wp:posOffset>-63500</wp:posOffset>
                              </wp:positionH>
                              <wp:positionV relativeFrom="paragraph">
                                <wp:posOffset>50800</wp:posOffset>
                              </wp:positionV>
                              <wp:extent cx="102094" cy="102158"/>
                              <wp:effectExtent l="0" t="0" r="0" b="0"/>
                              <wp:wrapNone/>
                              <wp:docPr id="100032" name="Picture 1000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2" name=""/>
                                      <pic:cNvPicPr>
                                        <a:picLocks/>
                                      </pic:cNvPicPr>
                                    </pic:nvPicPr>
                                    <pic:blipFill>
                                      <a:blip r:embed="rId12"/>
                                      <a:stretch>
                                        <a:fillRect/>
                                      </a:stretch>
                                    </pic:blipFill>
                                    <pic:spPr>
                                      <a:xfrm>
                                        <a:off x="0" y="0"/>
                                        <a:ext cx="102094" cy="102158"/>
                                      </a:xfrm>
                                      <a:prstGeom prst="rect">
                                        <a:avLst/>
                                      </a:prstGeom>
                                    </pic:spPr>
                                  </pic:pic>
                                </a:graphicData>
                              </a:graphic>
                            </wp:anchor>
                          </w:drawing>
                        </w:r>
                        <w:r w:rsidR="00E80105">
                          <w:pict w14:anchorId="58FEAE79">
                            <v:rect id="_x0000_s1032" style="position:absolute;left:0;text-align:left;margin-left:-135pt;margin-top:-2pt;width:100pt;height:0;z-index:251676672;mso-position-horizontal-relative:text;mso-position-vertical-relative:text" fillcolor="this" stroked="f">
                              <v:fill opacity="0"/>
                              <v:path strokeok="f"/>
                              <v:textbox style="mso-fit-shape-to-text:t" inset="0,0,0,0">
                                <w:txbxContent>
                                  <w:p w14:paraId="4AACB9DD"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2020-01</w:t>
                                    </w:r>
                                  </w:p>
                                </w:txbxContent>
                              </v:textbox>
                            </v:rect>
                          </w:pict>
                        </w:r>
                      </w:p>
                    </w:tc>
                    <w:tc>
                      <w:tcPr>
                        <w:tcW w:w="8120" w:type="dxa"/>
                        <w:tcMar>
                          <w:top w:w="0" w:type="dxa"/>
                          <w:left w:w="0" w:type="dxa"/>
                          <w:bottom w:w="0" w:type="dxa"/>
                          <w:right w:w="0" w:type="dxa"/>
                        </w:tcMar>
                        <w:hideMark/>
                      </w:tcPr>
                      <w:p w14:paraId="374822B9" w14:textId="77777777" w:rsidR="004843ED" w:rsidRDefault="00102AF5">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Oracle Certified Professional</w:t>
                        </w:r>
                      </w:p>
                    </w:tc>
                  </w:tr>
                </w:tbl>
                <w:p w14:paraId="05E4B0D4" w14:textId="77777777" w:rsidR="004843ED" w:rsidRDefault="004843ED">
                  <w:pPr>
                    <w:rPr>
                      <w:vanish/>
                    </w:rPr>
                  </w:pPr>
                </w:p>
                <w:tbl>
                  <w:tblPr>
                    <w:tblStyle w:val="documentsectionparagraphwrapperparagraphtwocolpara"/>
                    <w:tblW w:w="0" w:type="auto"/>
                    <w:tblCellSpacing w:w="0" w:type="dxa"/>
                    <w:tblLayout w:type="fixed"/>
                    <w:tblCellMar>
                      <w:left w:w="0" w:type="dxa"/>
                      <w:right w:w="0" w:type="dxa"/>
                    </w:tblCellMar>
                    <w:tblLook w:val="05E0" w:firstRow="1" w:lastRow="1" w:firstColumn="1" w:lastColumn="1" w:noHBand="0" w:noVBand="1"/>
                  </w:tblPr>
                  <w:tblGrid>
                    <w:gridCol w:w="720"/>
                    <w:gridCol w:w="8120"/>
                  </w:tblGrid>
                  <w:tr w:rsidR="004843ED" w14:paraId="28060B35" w14:textId="77777777">
                    <w:trPr>
                      <w:tblCellSpacing w:w="0" w:type="dxa"/>
                    </w:trPr>
                    <w:tc>
                      <w:tcPr>
                        <w:tcW w:w="720" w:type="dxa"/>
                        <w:tcMar>
                          <w:top w:w="160" w:type="dxa"/>
                          <w:left w:w="0" w:type="dxa"/>
                          <w:bottom w:w="0" w:type="dxa"/>
                          <w:right w:w="0" w:type="dxa"/>
                        </w:tcMar>
                        <w:hideMark/>
                      </w:tcPr>
                      <w:p w14:paraId="3160620C"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77696" behindDoc="0" locked="0" layoutInCell="1" allowOverlap="1" wp14:anchorId="3D78461A" wp14:editId="4A262DBC">
                              <wp:simplePos x="0" y="0"/>
                              <wp:positionH relativeFrom="column">
                                <wp:posOffset>-63500</wp:posOffset>
                              </wp:positionH>
                              <wp:positionV relativeFrom="paragraph">
                                <wp:posOffset>50800</wp:posOffset>
                              </wp:positionV>
                              <wp:extent cx="102094" cy="102158"/>
                              <wp:effectExtent l="0" t="0" r="0" b="0"/>
                              <wp:wrapNone/>
                              <wp:docPr id="100034" name="Picture 1000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34" name=""/>
                                      <pic:cNvPicPr>
                                        <a:picLocks/>
                                      </pic:cNvPicPr>
                                    </pic:nvPicPr>
                                    <pic:blipFill>
                                      <a:blip r:embed="rId12"/>
                                      <a:stretch>
                                        <a:fillRect/>
                                      </a:stretch>
                                    </pic:blipFill>
                                    <pic:spPr>
                                      <a:xfrm>
                                        <a:off x="0" y="0"/>
                                        <a:ext cx="102094" cy="102158"/>
                                      </a:xfrm>
                                      <a:prstGeom prst="rect">
                                        <a:avLst/>
                                      </a:prstGeom>
                                    </pic:spPr>
                                  </pic:pic>
                                </a:graphicData>
                              </a:graphic>
                            </wp:anchor>
                          </w:drawing>
                        </w:r>
                        <w:r w:rsidR="00E80105">
                          <w:pict w14:anchorId="35B55A6B">
                            <v:rect id="_x0000_s1033" style="position:absolute;left:0;text-align:left;margin-left:-135pt;margin-top:-2pt;width:100pt;height:0;z-index:251678720;mso-position-horizontal-relative:text;mso-position-vertical-relative:text" fillcolor="this" stroked="f">
                              <v:fill opacity="0"/>
                              <v:path strokeok="f"/>
                              <v:textbox style="mso-fit-shape-to-text:t" inset="0,0,0,0">
                                <w:txbxContent>
                                  <w:p w14:paraId="7E0890CA"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span"/>
                                        <w:rFonts w:ascii="Century Gothic" w:eastAsia="Century Gothic" w:hAnsi="Century Gothic" w:cs="Century Gothic"/>
                                        <w:b/>
                                        <w:bCs/>
                                        <w:color w:val="FFFFFF"/>
                                        <w:sz w:val="22"/>
                                        <w:szCs w:val="22"/>
                                      </w:rPr>
                                      <w:t>2021-01</w:t>
                                    </w:r>
                                  </w:p>
                                </w:txbxContent>
                              </v:textbox>
                            </v:rect>
                          </w:pict>
                        </w:r>
                      </w:p>
                    </w:tc>
                    <w:tc>
                      <w:tcPr>
                        <w:tcW w:w="8120" w:type="dxa"/>
                        <w:tcMar>
                          <w:top w:w="160" w:type="dxa"/>
                          <w:left w:w="0" w:type="dxa"/>
                          <w:bottom w:w="0" w:type="dxa"/>
                          <w:right w:w="0" w:type="dxa"/>
                        </w:tcMar>
                        <w:hideMark/>
                      </w:tcPr>
                      <w:p w14:paraId="599E4691" w14:textId="77777777" w:rsidR="004843ED" w:rsidRDefault="00102AF5">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Oracle Certified Associate</w:t>
                        </w:r>
                      </w:p>
                    </w:tc>
                  </w:tr>
                </w:tbl>
                <w:p w14:paraId="0AE8C4A0" w14:textId="77777777" w:rsidR="004843ED" w:rsidRDefault="004843ED">
                  <w:pPr>
                    <w:rPr>
                      <w:vanish/>
                    </w:rPr>
                  </w:pPr>
                </w:p>
                <w:p w14:paraId="6CD09646" w14:textId="77777777" w:rsidR="004843ED" w:rsidRDefault="004843ED">
                  <w:pPr>
                    <w:rPr>
                      <w:rStyle w:val="documentsectiontitle"/>
                      <w:rFonts w:ascii="Century Gothic" w:eastAsia="Century Gothic" w:hAnsi="Century Gothic" w:cs="Century Gothic"/>
                      <w:b/>
                      <w:bCs/>
                    </w:rPr>
                  </w:pPr>
                </w:p>
              </w:tc>
            </w:tr>
          </w:tbl>
          <w:p w14:paraId="468E954F" w14:textId="77777777" w:rsidR="004843ED" w:rsidRDefault="004843ED">
            <w:pPr>
              <w:rPr>
                <w:vanish/>
              </w:rPr>
            </w:pPr>
          </w:p>
          <w:tbl>
            <w:tblPr>
              <w:tblStyle w:val="documentsectionTable"/>
              <w:tblW w:w="0" w:type="auto"/>
              <w:tblCellSpacing w:w="0" w:type="dxa"/>
              <w:tblLayout w:type="fixed"/>
              <w:tblCellMar>
                <w:left w:w="0" w:type="dxa"/>
                <w:right w:w="0" w:type="dxa"/>
              </w:tblCellMar>
              <w:tblLook w:val="05E0" w:firstRow="1" w:lastRow="1" w:firstColumn="1" w:lastColumn="1" w:noHBand="0" w:noVBand="1"/>
            </w:tblPr>
            <w:tblGrid>
              <w:gridCol w:w="240"/>
              <w:gridCol w:w="8860"/>
            </w:tblGrid>
            <w:tr w:rsidR="004843ED" w14:paraId="2AEC4A01" w14:textId="77777777">
              <w:trPr>
                <w:tblCellSpacing w:w="0" w:type="dxa"/>
              </w:trPr>
              <w:tc>
                <w:tcPr>
                  <w:tcW w:w="240" w:type="dxa"/>
                  <w:tcMar>
                    <w:top w:w="0" w:type="dxa"/>
                    <w:left w:w="0" w:type="dxa"/>
                    <w:bottom w:w="0" w:type="dxa"/>
                    <w:right w:w="0" w:type="dxa"/>
                  </w:tcMar>
                  <w:hideMark/>
                </w:tcPr>
                <w:p w14:paraId="6702C087" w14:textId="01CB1771" w:rsidR="004843ED" w:rsidRDefault="007B0A09">
                  <w:pPr>
                    <w:pStyle w:val="documentsectionleftmargincellParagraph"/>
                    <w:spacing w:line="360" w:lineRule="atLeast"/>
                    <w:rPr>
                      <w:rStyle w:val="documentsectionleftmargincell"/>
                      <w:rFonts w:ascii="Century Gothic" w:eastAsia="Century Gothic" w:hAnsi="Century Gothic" w:cs="Century Gothic"/>
                      <w:sz w:val="22"/>
                      <w:szCs w:val="22"/>
                    </w:rPr>
                  </w:pPr>
                  <w:r>
                    <w:rPr>
                      <w:rStyle w:val="documentheadingIcon"/>
                      <w:rFonts w:ascii="Century Gothic" w:eastAsia="Century Gothic" w:hAnsi="Century Gothic" w:cs="Century Gothic"/>
                      <w:b/>
                      <w:bCs/>
                      <w:noProof/>
                      <w:color w:val="002E58"/>
                      <w:sz w:val="22"/>
                      <w:szCs w:val="22"/>
                    </w:rPr>
                    <w:drawing>
                      <wp:anchor distT="0" distB="0" distL="114300" distR="114300" simplePos="0" relativeHeight="251658240" behindDoc="0" locked="0" layoutInCell="1" allowOverlap="1" wp14:anchorId="711D8A52" wp14:editId="5CA0F06F">
                        <wp:simplePos x="0" y="0"/>
                        <wp:positionH relativeFrom="column">
                          <wp:posOffset>-10160</wp:posOffset>
                        </wp:positionH>
                        <wp:positionV relativeFrom="paragraph">
                          <wp:posOffset>363220</wp:posOffset>
                        </wp:positionV>
                        <wp:extent cx="368466" cy="368677"/>
                        <wp:effectExtent l="0" t="0" r="0" b="0"/>
                        <wp:wrapNone/>
                        <wp:docPr id="100040" name="Picture 1000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0" name=""/>
                                <pic:cNvPicPr>
                                  <a:picLocks/>
                                </pic:cNvPicPr>
                              </pic:nvPicPr>
                              <pic:blipFill>
                                <a:blip r:embed="rId16"/>
                                <a:stretch>
                                  <a:fillRect/>
                                </a:stretch>
                              </pic:blipFill>
                              <pic:spPr>
                                <a:xfrm>
                                  <a:off x="0" y="0"/>
                                  <a:ext cx="368466" cy="368677"/>
                                </a:xfrm>
                                <a:prstGeom prst="rect">
                                  <a:avLst/>
                                </a:prstGeom>
                              </pic:spPr>
                            </pic:pic>
                          </a:graphicData>
                        </a:graphic>
                      </wp:anchor>
                    </w:drawing>
                  </w:r>
                </w:p>
              </w:tc>
              <w:tc>
                <w:tcPr>
                  <w:tcW w:w="8860" w:type="dxa"/>
                  <w:tcBorders>
                    <w:left w:val="single" w:sz="8" w:space="0" w:color="CCCCCC"/>
                  </w:tcBorders>
                  <w:tcMar>
                    <w:top w:w="0" w:type="dxa"/>
                    <w:left w:w="10" w:type="dxa"/>
                    <w:bottom w:w="0" w:type="dxa"/>
                    <w:right w:w="0" w:type="dxa"/>
                  </w:tcMar>
                  <w:hideMark/>
                </w:tcPr>
                <w:p w14:paraId="130A3371" w14:textId="77777777" w:rsidR="003F74ED" w:rsidRDefault="003F74ED" w:rsidP="003F74ED">
                  <w:pPr>
                    <w:pStyle w:val="documentsectionparagraphwrapperheading"/>
                    <w:pBdr>
                      <w:top w:val="none" w:sz="0" w:space="15" w:color="auto"/>
                      <w:bottom w:val="none" w:sz="0" w:space="14" w:color="auto"/>
                    </w:pBdr>
                    <w:spacing w:line="360" w:lineRule="atLeast"/>
                    <w:rPr>
                      <w:rStyle w:val="documentsectiontitle"/>
                      <w:rFonts w:ascii="Century Gothic" w:eastAsia="Century Gothic" w:hAnsi="Century Gothic" w:cs="Century Gothic"/>
                      <w:b/>
                      <w:bCs/>
                    </w:rPr>
                  </w:pPr>
                </w:p>
                <w:p w14:paraId="4C27CBC8" w14:textId="6455F2F6" w:rsidR="00CA746E" w:rsidRDefault="007B0A09" w:rsidP="007B0A09">
                  <w:pPr>
                    <w:pStyle w:val="documentsectionparagraphwrapperheading"/>
                    <w:pBdr>
                      <w:top w:val="none" w:sz="0" w:space="15" w:color="auto"/>
                      <w:bottom w:val="none" w:sz="0" w:space="14" w:color="auto"/>
                    </w:pBdr>
                    <w:spacing w:line="360" w:lineRule="atLeast"/>
                    <w:rPr>
                      <w:rStyle w:val="documentsectiontitle"/>
                      <w:rFonts w:ascii="Century Gothic" w:eastAsia="Century Gothic" w:hAnsi="Century Gothic" w:cs="Century Gothic"/>
                      <w:b/>
                      <w:bCs/>
                    </w:rPr>
                  </w:pPr>
                  <w:r>
                    <w:rPr>
                      <w:rStyle w:val="documentsectiontitle"/>
                      <w:rFonts w:ascii="Century Gothic" w:eastAsia="Century Gothic" w:hAnsi="Century Gothic" w:cs="Century Gothic"/>
                      <w:b/>
                      <w:bCs/>
                    </w:rPr>
                    <w:t xml:space="preserve">      </w:t>
                  </w:r>
                  <w:r w:rsidR="00102AF5">
                    <w:rPr>
                      <w:rStyle w:val="documentsectiontitle"/>
                      <w:rFonts w:ascii="Century Gothic" w:eastAsia="Century Gothic" w:hAnsi="Century Gothic" w:cs="Century Gothic"/>
                      <w:b/>
                      <w:bCs/>
                    </w:rPr>
                    <w:t>Personal Projects</w:t>
                  </w:r>
                </w:p>
                <w:p w14:paraId="38A94DC5" w14:textId="4FC22173" w:rsidR="00CA746E" w:rsidRPr="00CA746E" w:rsidRDefault="007B0A09" w:rsidP="007B0A09">
                  <w:pPr>
                    <w:pStyle w:val="documentsectionparagraphwrapperheading"/>
                    <w:pBdr>
                      <w:top w:val="none" w:sz="0" w:space="15" w:color="auto"/>
                      <w:bottom w:val="none" w:sz="0" w:space="14" w:color="auto"/>
                    </w:pBdr>
                    <w:spacing w:line="360" w:lineRule="atLeast"/>
                    <w:rPr>
                      <w:rStyle w:val="documentsectionparagraphwrapper"/>
                      <w:rFonts w:ascii="Century Gothic" w:eastAsia="Century Gothic" w:hAnsi="Century Gothic" w:cs="Century Gothic"/>
                      <w:b/>
                      <w:bCs/>
                      <w:color w:val="002E58"/>
                    </w:rPr>
                  </w:pPr>
                  <w:r>
                    <w:rPr>
                      <w:rStyle w:val="documentsectiontitle"/>
                      <w:rFonts w:eastAsia="Century Gothic"/>
                      <w:sz w:val="24"/>
                      <w:szCs w:val="24"/>
                    </w:rPr>
                    <w:t xml:space="preserve">           </w:t>
                  </w:r>
                  <w:r w:rsidR="00CA746E" w:rsidRPr="00CA746E">
                    <w:rPr>
                      <w:rStyle w:val="documentsectiontitle"/>
                      <w:rFonts w:eastAsia="Century Gothic"/>
                      <w:sz w:val="24"/>
                      <w:szCs w:val="24"/>
                    </w:rPr>
                    <w:t>*</w:t>
                  </w:r>
                  <w:r w:rsidR="00222D31" w:rsidRPr="00CA746E">
                    <w:rPr>
                      <w:rStyle w:val="documentsectiontitle"/>
                      <w:rFonts w:eastAsia="Century Gothic"/>
                      <w:sz w:val="24"/>
                      <w:szCs w:val="24"/>
                    </w:rPr>
                    <w:t>All</w:t>
                  </w:r>
                  <w:r w:rsidR="00CA746E" w:rsidRPr="00CA746E">
                    <w:rPr>
                      <w:rStyle w:val="documentsectiontitle"/>
                      <w:rFonts w:eastAsia="Century Gothic"/>
                      <w:sz w:val="24"/>
                      <w:szCs w:val="24"/>
                    </w:rPr>
                    <w:t xml:space="preserve"> source code for projects </w:t>
                  </w:r>
                  <w:r w:rsidR="009750BE" w:rsidRPr="00CA746E">
                    <w:rPr>
                      <w:rStyle w:val="documentsectiontitle"/>
                      <w:rFonts w:eastAsia="Century Gothic"/>
                      <w:sz w:val="24"/>
                      <w:szCs w:val="24"/>
                    </w:rPr>
                    <w:t>is</w:t>
                  </w:r>
                  <w:r w:rsidR="00CA746E" w:rsidRPr="00CA746E">
                    <w:rPr>
                      <w:rStyle w:val="documentsectiontitle"/>
                      <w:rFonts w:eastAsia="Century Gothic"/>
                      <w:sz w:val="24"/>
                      <w:szCs w:val="24"/>
                    </w:rPr>
                    <w:t xml:space="preserve"> on my GitHub</w:t>
                  </w:r>
                  <w:r w:rsidR="009750BE">
                    <w:rPr>
                      <w:rStyle w:val="documentsectiontitle"/>
                      <w:rFonts w:eastAsia="Century Gothic"/>
                      <w:sz w:val="24"/>
                      <w:szCs w:val="24"/>
                    </w:rPr>
                    <w:t xml:space="preserve"> </w:t>
                  </w:r>
                  <w:r w:rsidR="009750BE" w:rsidRPr="009750BE">
                    <w:rPr>
                      <w:rStyle w:val="documentsectiontitle"/>
                      <w:rFonts w:eastAsia="Century Gothic"/>
                      <w:sz w:val="24"/>
                      <w:szCs w:val="24"/>
                    </w:rPr>
                    <w:t>https://github.com/SebastianDrozd</w:t>
                  </w:r>
                </w:p>
                <w:tbl>
                  <w:tblPr>
                    <w:tblStyle w:val="documentsectionparagraphwrapperparagraphtwocolpara"/>
                    <w:tblW w:w="8840" w:type="dxa"/>
                    <w:tblCellSpacing w:w="0" w:type="dxa"/>
                    <w:tblLayout w:type="fixed"/>
                    <w:tblCellMar>
                      <w:left w:w="0" w:type="dxa"/>
                      <w:right w:w="0" w:type="dxa"/>
                    </w:tblCellMar>
                    <w:tblLook w:val="05E0" w:firstRow="1" w:lastRow="1" w:firstColumn="1" w:lastColumn="1" w:noHBand="0" w:noVBand="1"/>
                  </w:tblPr>
                  <w:tblGrid>
                    <w:gridCol w:w="705"/>
                    <w:gridCol w:w="8135"/>
                  </w:tblGrid>
                  <w:tr w:rsidR="004843ED" w14:paraId="5217945B" w14:textId="77777777" w:rsidTr="00863A80">
                    <w:trPr>
                      <w:tblCellSpacing w:w="0" w:type="dxa"/>
                    </w:trPr>
                    <w:tc>
                      <w:tcPr>
                        <w:tcW w:w="705" w:type="dxa"/>
                        <w:tcMar>
                          <w:top w:w="0" w:type="dxa"/>
                          <w:left w:w="0" w:type="dxa"/>
                          <w:bottom w:w="0" w:type="dxa"/>
                          <w:right w:w="0" w:type="dxa"/>
                        </w:tcMar>
                        <w:hideMark/>
                      </w:tcPr>
                      <w:p w14:paraId="0B440F0C" w14:textId="77777777" w:rsidR="004843ED" w:rsidRDefault="00102AF5">
                        <w:pPr>
                          <w:spacing w:line="380" w:lineRule="atLeast"/>
                          <w:jc w:val="right"/>
                          <w:rPr>
                            <w:rStyle w:val="documentparagraphdateswrapper"/>
                            <w:rFonts w:ascii="Century Gothic" w:eastAsia="Century Gothic" w:hAnsi="Century Gothic" w:cs="Century Gothic"/>
                            <w:sz w:val="22"/>
                            <w:szCs w:val="22"/>
                          </w:rPr>
                        </w:pPr>
                        <w:r>
                          <w:rPr>
                            <w:rStyle w:val="documentparagraphdateswrapper"/>
                            <w:rFonts w:ascii="Century Gothic" w:eastAsia="Century Gothic" w:hAnsi="Century Gothic" w:cs="Century Gothic"/>
                            <w:noProof/>
                            <w:sz w:val="22"/>
                            <w:szCs w:val="22"/>
                          </w:rPr>
                          <w:drawing>
                            <wp:anchor distT="0" distB="0" distL="114300" distR="114300" simplePos="0" relativeHeight="251658752" behindDoc="0" locked="0" layoutInCell="1" allowOverlap="1" wp14:anchorId="493A81CC" wp14:editId="649241D4">
                              <wp:simplePos x="0" y="0"/>
                              <wp:positionH relativeFrom="column">
                                <wp:posOffset>-63500</wp:posOffset>
                              </wp:positionH>
                              <wp:positionV relativeFrom="paragraph">
                                <wp:posOffset>50800</wp:posOffset>
                              </wp:positionV>
                              <wp:extent cx="102094" cy="102158"/>
                              <wp:effectExtent l="0" t="0" r="0" b="0"/>
                              <wp:wrapNone/>
                              <wp:docPr id="100042" name="Picture 1000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42" name=""/>
                                      <pic:cNvPicPr>
                                        <a:picLocks/>
                                      </pic:cNvPicPr>
                                    </pic:nvPicPr>
                                    <pic:blipFill>
                                      <a:blip r:embed="rId12"/>
                                      <a:stretch>
                                        <a:fillRect/>
                                      </a:stretch>
                                    </pic:blipFill>
                                    <pic:spPr>
                                      <a:xfrm>
                                        <a:off x="0" y="0"/>
                                        <a:ext cx="102094" cy="102158"/>
                                      </a:xfrm>
                                      <a:prstGeom prst="rect">
                                        <a:avLst/>
                                      </a:prstGeom>
                                    </pic:spPr>
                                  </pic:pic>
                                </a:graphicData>
                              </a:graphic>
                            </wp:anchor>
                          </w:drawing>
                        </w:r>
                      </w:p>
                    </w:tc>
                    <w:tc>
                      <w:tcPr>
                        <w:tcW w:w="8135" w:type="dxa"/>
                        <w:tcMar>
                          <w:top w:w="0" w:type="dxa"/>
                          <w:left w:w="0" w:type="dxa"/>
                          <w:bottom w:w="0" w:type="dxa"/>
                          <w:right w:w="0" w:type="dxa"/>
                        </w:tcMar>
                        <w:hideMark/>
                      </w:tcPr>
                      <w:p w14:paraId="39E885B8" w14:textId="3B4E23C1" w:rsidR="007B0A09" w:rsidRDefault="007B0A09" w:rsidP="007B0A09">
                        <w:pPr>
                          <w:pStyle w:val="p"/>
                          <w:spacing w:line="380" w:lineRule="atLeast"/>
                          <w:rPr>
                            <w:rStyle w:val="Strong1"/>
                            <w:rFonts w:ascii="Century Gothic" w:eastAsia="Century Gothic" w:hAnsi="Century Gothic" w:cs="Century Gothic"/>
                            <w:b/>
                            <w:bCs/>
                            <w:color w:val="000000"/>
                            <w:sz w:val="22"/>
                            <w:szCs w:val="22"/>
                            <w:u w:val="single" w:color="000000"/>
                          </w:rPr>
                        </w:pPr>
                        <w:r>
                          <w:rPr>
                            <w:rStyle w:val="Strong1"/>
                            <w:rFonts w:ascii="Century Gothic" w:eastAsia="Century Gothic" w:hAnsi="Century Gothic" w:cs="Century Gothic"/>
                            <w:b/>
                            <w:bCs/>
                            <w:color w:val="000000"/>
                            <w:sz w:val="22"/>
                            <w:szCs w:val="22"/>
                            <w:u w:val="single" w:color="000000"/>
                          </w:rPr>
                          <w:t>Snippitz.io</w:t>
                        </w:r>
                      </w:p>
                      <w:p w14:paraId="285EBFC9" w14:textId="77777777" w:rsidR="007B0A09" w:rsidRDefault="007B0A09" w:rsidP="007B0A09">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Full-fledged Employee ticket management system made with React/Spring Boot/MySQL/Redux/Redux Saga/Material-UI</w:t>
                        </w:r>
                      </w:p>
                      <w:p w14:paraId="55F03C17" w14:textId="77777777" w:rsidR="007B0A09" w:rsidRDefault="007B0A09" w:rsidP="007B0A09">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Allows the ability to perform all CRUD operations for tickets and customers.</w:t>
                        </w:r>
                      </w:p>
                      <w:p w14:paraId="7C3E0F6D" w14:textId="77777777" w:rsidR="007B0A09" w:rsidRDefault="007B0A09" w:rsidP="007B0A09">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lastRenderedPageBreak/>
                          <w:t>Also included a section that allows for posting reminders and statuses so anyone in the company can view.</w:t>
                        </w:r>
                      </w:p>
                      <w:p w14:paraId="73E2B6F7" w14:textId="7CAD4D32" w:rsidR="007B0A09" w:rsidRDefault="007B0A09" w:rsidP="007B0A09">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All operations in the system are done asynchronously thanks to redux and redux saga.</w:t>
                        </w:r>
                      </w:p>
                      <w:p w14:paraId="1F776709" w14:textId="42B87F17" w:rsidR="007B0A09" w:rsidRDefault="007B0A09" w:rsidP="007B0A09">
                        <w:pPr>
                          <w:pStyle w:val="p"/>
                          <w:spacing w:line="380" w:lineRule="atLeast"/>
                          <w:rPr>
                            <w:rStyle w:val="documentsinglecolumnCharacter"/>
                            <w:rFonts w:ascii="Century Gothic" w:eastAsia="Century Gothic" w:hAnsi="Century Gothic" w:cs="Century Gothic"/>
                            <w:color w:val="000000"/>
                            <w:sz w:val="22"/>
                            <w:szCs w:val="22"/>
                          </w:rPr>
                        </w:pPr>
                      </w:p>
                      <w:p w14:paraId="32881E20" w14:textId="7D5FD4A6" w:rsidR="007B0A09" w:rsidRDefault="007B0A09" w:rsidP="007B0A09">
                        <w:pPr>
                          <w:pStyle w:val="p"/>
                          <w:spacing w:line="380" w:lineRule="atLeast"/>
                          <w:rPr>
                            <w:rStyle w:val="Strong1"/>
                            <w:rFonts w:ascii="Century Gothic" w:eastAsia="Century Gothic" w:hAnsi="Century Gothic" w:cs="Century Gothic"/>
                            <w:b/>
                            <w:bCs/>
                            <w:color w:val="000000"/>
                            <w:sz w:val="22"/>
                            <w:szCs w:val="22"/>
                            <w:u w:val="single" w:color="000000"/>
                          </w:rPr>
                        </w:pPr>
                        <w:r>
                          <w:rPr>
                            <w:rStyle w:val="Strong1"/>
                            <w:rFonts w:ascii="Century Gothic" w:eastAsia="Century Gothic" w:hAnsi="Century Gothic" w:cs="Century Gothic"/>
                            <w:b/>
                            <w:bCs/>
                            <w:color w:val="000000"/>
                            <w:sz w:val="22"/>
                            <w:szCs w:val="22"/>
                            <w:u w:val="single" w:color="000000"/>
                          </w:rPr>
                          <w:t>Raspberry pi stove monitoring application</w:t>
                        </w:r>
                      </w:p>
                      <w:p w14:paraId="2AF87E34" w14:textId="77777777" w:rsidR="007B0A09" w:rsidRDefault="007B0A09" w:rsidP="007B0A09">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Full-fledged Employee ticket management system made with React/Spring Boot/MySQL/Redux/Redux Saga/Material-UI</w:t>
                        </w:r>
                      </w:p>
                      <w:p w14:paraId="1A0E5CCC" w14:textId="77777777" w:rsidR="007B0A09" w:rsidRDefault="007B0A09" w:rsidP="007B0A09">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Allows the ability to perform all CRUD operations for tickets and customers.</w:t>
                        </w:r>
                      </w:p>
                      <w:p w14:paraId="340AB1A9" w14:textId="77777777" w:rsidR="007B0A09" w:rsidRDefault="007B0A09" w:rsidP="007B0A09">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Also included a section that allows for posting reminders and statuses so anyone in the company can view.</w:t>
                        </w:r>
                      </w:p>
                      <w:p w14:paraId="194E790A" w14:textId="77777777" w:rsidR="007B0A09" w:rsidRDefault="007B0A09" w:rsidP="007B0A09">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All operations in the system are done asynchronously thanks to redux and redux saga.</w:t>
                        </w:r>
                      </w:p>
                      <w:p w14:paraId="3AF05F63" w14:textId="77777777" w:rsidR="007B0A09" w:rsidRDefault="007B0A09" w:rsidP="007B0A09">
                        <w:pPr>
                          <w:pStyle w:val="p"/>
                          <w:spacing w:line="380" w:lineRule="atLeast"/>
                          <w:rPr>
                            <w:rStyle w:val="documentsinglecolumnCharacter"/>
                            <w:rFonts w:ascii="Century Gothic" w:eastAsia="Century Gothic" w:hAnsi="Century Gothic" w:cs="Century Gothic"/>
                            <w:color w:val="000000"/>
                            <w:sz w:val="22"/>
                            <w:szCs w:val="22"/>
                          </w:rPr>
                        </w:pPr>
                      </w:p>
                      <w:p w14:paraId="68D7ADC0" w14:textId="53F1DD9D" w:rsidR="00D84A8E" w:rsidRDefault="00D84A8E">
                        <w:pPr>
                          <w:pStyle w:val="p"/>
                          <w:spacing w:line="380" w:lineRule="atLeast"/>
                          <w:rPr>
                            <w:rStyle w:val="Strong1"/>
                            <w:rFonts w:ascii="Century Gothic" w:eastAsia="Century Gothic" w:hAnsi="Century Gothic" w:cs="Century Gothic"/>
                            <w:b/>
                            <w:bCs/>
                            <w:color w:val="000000"/>
                            <w:sz w:val="22"/>
                            <w:szCs w:val="22"/>
                            <w:u w:val="single" w:color="000000"/>
                          </w:rPr>
                        </w:pPr>
                      </w:p>
                      <w:p w14:paraId="00CFAB3A" w14:textId="77777777" w:rsidR="007B0A09" w:rsidRDefault="007B0A09">
                        <w:pPr>
                          <w:pStyle w:val="p"/>
                          <w:spacing w:line="380" w:lineRule="atLeast"/>
                          <w:rPr>
                            <w:rStyle w:val="Strong1"/>
                            <w:rFonts w:ascii="Century Gothic" w:eastAsia="Century Gothic" w:hAnsi="Century Gothic" w:cs="Century Gothic"/>
                            <w:b/>
                            <w:bCs/>
                            <w:color w:val="000000"/>
                            <w:sz w:val="22"/>
                            <w:szCs w:val="22"/>
                            <w:u w:val="single" w:color="000000"/>
                          </w:rPr>
                        </w:pPr>
                      </w:p>
                      <w:p w14:paraId="4D02056B" w14:textId="5238D1DB" w:rsidR="004843ED" w:rsidRDefault="00102AF5">
                        <w:pPr>
                          <w:pStyle w:val="p"/>
                          <w:spacing w:line="380" w:lineRule="atLeast"/>
                          <w:rPr>
                            <w:rStyle w:val="Strong1"/>
                            <w:rFonts w:ascii="Century Gothic" w:eastAsia="Century Gothic" w:hAnsi="Century Gothic" w:cs="Century Gothic"/>
                            <w:b/>
                            <w:bCs/>
                            <w:color w:val="000000"/>
                            <w:sz w:val="22"/>
                            <w:szCs w:val="22"/>
                            <w:u w:val="single" w:color="000000"/>
                          </w:rPr>
                        </w:pPr>
                        <w:r>
                          <w:rPr>
                            <w:rStyle w:val="Strong1"/>
                            <w:rFonts w:ascii="Century Gothic" w:eastAsia="Century Gothic" w:hAnsi="Century Gothic" w:cs="Century Gothic"/>
                            <w:b/>
                            <w:bCs/>
                            <w:color w:val="000000"/>
                            <w:sz w:val="22"/>
                            <w:szCs w:val="22"/>
                            <w:u w:val="single" w:color="000000"/>
                          </w:rPr>
                          <w:t>Ticket Management System</w:t>
                        </w:r>
                      </w:p>
                      <w:p w14:paraId="09304CEC" w14:textId="563A293C" w:rsidR="004843ED" w:rsidRDefault="003F74ED">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Full-fledged</w:t>
                        </w:r>
                        <w:r w:rsidR="00102AF5">
                          <w:rPr>
                            <w:rStyle w:val="documentsinglecolumnCharacter"/>
                            <w:rFonts w:ascii="Century Gothic" w:eastAsia="Century Gothic" w:hAnsi="Century Gothic" w:cs="Century Gothic"/>
                            <w:color w:val="000000"/>
                            <w:sz w:val="22"/>
                            <w:szCs w:val="22"/>
                          </w:rPr>
                          <w:t xml:space="preserve"> Employee ticket management system made with React/Spring Boot/</w:t>
                        </w:r>
                        <w:r>
                          <w:rPr>
                            <w:rStyle w:val="documentsinglecolumnCharacter"/>
                            <w:rFonts w:ascii="Century Gothic" w:eastAsia="Century Gothic" w:hAnsi="Century Gothic" w:cs="Century Gothic"/>
                            <w:color w:val="000000"/>
                            <w:sz w:val="22"/>
                            <w:szCs w:val="22"/>
                          </w:rPr>
                          <w:t>MySQL</w:t>
                        </w:r>
                        <w:r w:rsidR="00102AF5">
                          <w:rPr>
                            <w:rStyle w:val="documentsinglecolumnCharacter"/>
                            <w:rFonts w:ascii="Century Gothic" w:eastAsia="Century Gothic" w:hAnsi="Century Gothic" w:cs="Century Gothic"/>
                            <w:color w:val="000000"/>
                            <w:sz w:val="22"/>
                            <w:szCs w:val="22"/>
                          </w:rPr>
                          <w:t>/Redux/Redux Saga/Material-UI</w:t>
                        </w:r>
                      </w:p>
                      <w:p w14:paraId="1D03BDEC" w14:textId="77777777" w:rsidR="004843ED" w:rsidRDefault="00102AF5">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Allows the ability to perform all CRUD operations for tickets and customers.</w:t>
                        </w:r>
                      </w:p>
                      <w:p w14:paraId="2D38A7E4" w14:textId="77777777" w:rsidR="004843ED" w:rsidRDefault="00102AF5">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Also included a section that allows for posting reminders and statuses so anyone in the company can view.</w:t>
                        </w:r>
                      </w:p>
                      <w:p w14:paraId="718DAADE" w14:textId="0C5DAADC" w:rsidR="004843ED" w:rsidRDefault="00102AF5">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All operations in the system are done asynchronously thanks to redux and redux saga.</w:t>
                        </w:r>
                      </w:p>
                      <w:p w14:paraId="00707B43" w14:textId="560B6FC5" w:rsidR="003F74ED" w:rsidRDefault="003F74ED">
                        <w:pPr>
                          <w:pStyle w:val="p"/>
                          <w:spacing w:line="380" w:lineRule="atLeast"/>
                          <w:rPr>
                            <w:rStyle w:val="documentsinglecolumnCharacter"/>
                            <w:rFonts w:ascii="Century Gothic" w:eastAsia="Century Gothic" w:hAnsi="Century Gothic" w:cs="Century Gothic"/>
                            <w:color w:val="000000"/>
                            <w:sz w:val="22"/>
                            <w:szCs w:val="22"/>
                          </w:rPr>
                        </w:pPr>
                      </w:p>
                      <w:p w14:paraId="0FCBB63B" w14:textId="77777777" w:rsidR="00D84A8E" w:rsidRDefault="00D84A8E">
                        <w:pPr>
                          <w:pStyle w:val="p"/>
                          <w:spacing w:line="380" w:lineRule="atLeast"/>
                          <w:rPr>
                            <w:rStyle w:val="documentsinglecolumnCharacter"/>
                            <w:rFonts w:ascii="Century Gothic" w:eastAsia="Century Gothic" w:hAnsi="Century Gothic" w:cs="Century Gothic"/>
                            <w:color w:val="000000"/>
                            <w:sz w:val="22"/>
                            <w:szCs w:val="22"/>
                          </w:rPr>
                        </w:pPr>
                      </w:p>
                      <w:p w14:paraId="62E10D11" w14:textId="2D0CDF03" w:rsidR="004843ED" w:rsidRDefault="00102AF5">
                        <w:pPr>
                          <w:pStyle w:val="p"/>
                          <w:spacing w:line="380" w:lineRule="atLeast"/>
                          <w:rPr>
                            <w:rStyle w:val="Strong1"/>
                            <w:rFonts w:ascii="Century Gothic" w:eastAsia="Century Gothic" w:hAnsi="Century Gothic" w:cs="Century Gothic"/>
                            <w:b/>
                            <w:bCs/>
                            <w:color w:val="000000"/>
                            <w:sz w:val="22"/>
                            <w:szCs w:val="22"/>
                            <w:u w:val="single" w:color="000000"/>
                          </w:rPr>
                        </w:pPr>
                        <w:r>
                          <w:rPr>
                            <w:rStyle w:val="Strong1"/>
                            <w:rFonts w:ascii="Century Gothic" w:eastAsia="Century Gothic" w:hAnsi="Century Gothic" w:cs="Century Gothic"/>
                            <w:b/>
                            <w:bCs/>
                            <w:color w:val="000000"/>
                            <w:sz w:val="22"/>
                            <w:szCs w:val="22"/>
                            <w:u w:val="single" w:color="000000"/>
                          </w:rPr>
                          <w:t>Redux Quiz Game</w:t>
                        </w:r>
                      </w:p>
                      <w:p w14:paraId="5DE5829E" w14:textId="08652FFE" w:rsidR="004843ED" w:rsidRDefault="00102AF5">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Quiz game made with React/Redux/</w:t>
                        </w:r>
                        <w:r w:rsidR="003F74ED">
                          <w:rPr>
                            <w:rStyle w:val="documentsinglecolumnCharacter"/>
                            <w:rFonts w:ascii="Century Gothic" w:eastAsia="Century Gothic" w:hAnsi="Century Gothic" w:cs="Century Gothic"/>
                            <w:color w:val="000000"/>
                            <w:sz w:val="22"/>
                            <w:szCs w:val="22"/>
                          </w:rPr>
                          <w:t>Tailwind CSS</w:t>
                        </w:r>
                        <w:r>
                          <w:rPr>
                            <w:rStyle w:val="documentsinglecolumnCharacter"/>
                            <w:rFonts w:ascii="Century Gothic" w:eastAsia="Century Gothic" w:hAnsi="Century Gothic" w:cs="Century Gothic"/>
                            <w:color w:val="000000"/>
                            <w:sz w:val="22"/>
                            <w:szCs w:val="22"/>
                          </w:rPr>
                          <w:t xml:space="preserve"> and Redux Saga</w:t>
                        </w:r>
                      </w:p>
                      <w:p w14:paraId="48D0D073" w14:textId="77777777" w:rsidR="004843ED" w:rsidRDefault="00102AF5">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Application fetches questions from external API and creates a timer for a user to answer questions.</w:t>
                        </w:r>
                      </w:p>
                      <w:p w14:paraId="0DD99895" w14:textId="39C0E958" w:rsidR="004843ED" w:rsidRDefault="00102AF5">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After time is up, or all questions are answered, correct answers are displayed, and allow the user to play again.</w:t>
                        </w:r>
                      </w:p>
                      <w:p w14:paraId="38C4B7E0" w14:textId="151AAADC" w:rsidR="003F74ED" w:rsidRDefault="003F74ED">
                        <w:pPr>
                          <w:pStyle w:val="p"/>
                          <w:spacing w:line="380" w:lineRule="atLeast"/>
                          <w:rPr>
                            <w:rStyle w:val="documentsinglecolumnCharacter"/>
                            <w:rFonts w:ascii="Century Gothic" w:eastAsia="Century Gothic" w:hAnsi="Century Gothic" w:cs="Century Gothic"/>
                            <w:color w:val="000000"/>
                            <w:sz w:val="22"/>
                            <w:szCs w:val="22"/>
                          </w:rPr>
                        </w:pPr>
                      </w:p>
                      <w:p w14:paraId="3B1980F4" w14:textId="77777777" w:rsidR="00D84A8E" w:rsidRDefault="00D84A8E">
                        <w:pPr>
                          <w:pStyle w:val="p"/>
                          <w:spacing w:line="380" w:lineRule="atLeast"/>
                          <w:rPr>
                            <w:rStyle w:val="documentsinglecolumnCharacter"/>
                            <w:rFonts w:ascii="Century Gothic" w:eastAsia="Century Gothic" w:hAnsi="Century Gothic" w:cs="Century Gothic"/>
                            <w:color w:val="000000"/>
                            <w:sz w:val="22"/>
                            <w:szCs w:val="22"/>
                          </w:rPr>
                        </w:pPr>
                      </w:p>
                      <w:p w14:paraId="5FA9E98A" w14:textId="6BC940D1" w:rsidR="00222D31" w:rsidRDefault="00222D31">
                        <w:pPr>
                          <w:pStyle w:val="p"/>
                          <w:spacing w:line="380" w:lineRule="atLeast"/>
                          <w:rPr>
                            <w:rStyle w:val="documentsinglecolumnCharacter"/>
                            <w:rFonts w:ascii="Century Gothic" w:eastAsia="Century Gothic" w:hAnsi="Century Gothic" w:cs="Century Gothic"/>
                            <w:b/>
                            <w:bCs/>
                            <w:color w:val="000000"/>
                            <w:sz w:val="22"/>
                            <w:szCs w:val="22"/>
                            <w:u w:val="single"/>
                          </w:rPr>
                        </w:pPr>
                        <w:r w:rsidRPr="00222D31">
                          <w:rPr>
                            <w:rStyle w:val="documentsinglecolumnCharacter"/>
                            <w:rFonts w:ascii="Century Gothic" w:eastAsia="Century Gothic" w:hAnsi="Century Gothic" w:cs="Century Gothic"/>
                            <w:b/>
                            <w:bCs/>
                            <w:color w:val="000000"/>
                            <w:sz w:val="22"/>
                            <w:szCs w:val="22"/>
                            <w:u w:val="single"/>
                          </w:rPr>
                          <w:t>Laptop Scanner</w:t>
                        </w:r>
                      </w:p>
                      <w:p w14:paraId="22C87DE6" w14:textId="0DD93C81" w:rsidR="00222D31" w:rsidRDefault="00222D31">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 xml:space="preserve">An application made with python, angular and asp.net which searches for the best possible prices on NVidia 30 series laptops. Currently the program scrapes BestBuy, microcenter, Newegg, and amazon with more websites being added. An API is exposed through asp.net and allows the user to see </w:t>
                        </w:r>
                        <w:r>
                          <w:rPr>
                            <w:rStyle w:val="documentsinglecolumnCharacter"/>
                            <w:rFonts w:ascii="Century Gothic" w:eastAsia="Century Gothic" w:hAnsi="Century Gothic" w:cs="Century Gothic"/>
                            <w:color w:val="000000"/>
                            <w:sz w:val="22"/>
                            <w:szCs w:val="22"/>
                          </w:rPr>
                          <w:lastRenderedPageBreak/>
                          <w:t xml:space="preserve">the best results through an angular project. </w:t>
                        </w:r>
                      </w:p>
                      <w:p w14:paraId="168FD72E" w14:textId="5C74F1F9" w:rsidR="00222D31" w:rsidRDefault="00222D31">
                        <w:pPr>
                          <w:pStyle w:val="p"/>
                          <w:spacing w:line="380" w:lineRule="atLeast"/>
                          <w:rPr>
                            <w:rStyle w:val="documentsinglecolumnCharacter"/>
                            <w:rFonts w:ascii="Century Gothic" w:eastAsia="Century Gothic" w:hAnsi="Century Gothic" w:cs="Century Gothic"/>
                            <w:b/>
                            <w:bCs/>
                            <w:color w:val="000000"/>
                            <w:sz w:val="22"/>
                            <w:szCs w:val="22"/>
                            <w:u w:val="single"/>
                          </w:rPr>
                        </w:pPr>
                      </w:p>
                      <w:p w14:paraId="0D73B56D" w14:textId="77777777" w:rsidR="00D84A8E" w:rsidRPr="00222D31" w:rsidRDefault="00D84A8E">
                        <w:pPr>
                          <w:pStyle w:val="p"/>
                          <w:spacing w:line="380" w:lineRule="atLeast"/>
                          <w:rPr>
                            <w:rStyle w:val="documentsinglecolumnCharacter"/>
                            <w:rFonts w:ascii="Century Gothic" w:eastAsia="Century Gothic" w:hAnsi="Century Gothic" w:cs="Century Gothic"/>
                            <w:b/>
                            <w:bCs/>
                            <w:color w:val="000000"/>
                            <w:sz w:val="22"/>
                            <w:szCs w:val="22"/>
                            <w:u w:val="single"/>
                          </w:rPr>
                        </w:pPr>
                      </w:p>
                      <w:p w14:paraId="02177AFE" w14:textId="30B698D6" w:rsidR="00863A80" w:rsidRDefault="00863A80" w:rsidP="00863A80">
                        <w:pPr>
                          <w:pStyle w:val="p"/>
                          <w:spacing w:line="380" w:lineRule="atLeast"/>
                          <w:rPr>
                            <w:rStyle w:val="Strong1"/>
                            <w:rFonts w:eastAsia="Century Gothic"/>
                            <w:b/>
                            <w:bCs/>
                            <w:u w:val="single" w:color="000000"/>
                          </w:rPr>
                        </w:pPr>
                        <w:r>
                          <w:rPr>
                            <w:rStyle w:val="Strong1"/>
                            <w:rFonts w:eastAsia="Century Gothic"/>
                            <w:b/>
                            <w:bCs/>
                            <w:u w:val="single" w:color="000000"/>
                          </w:rPr>
                          <w:t>Construction Evaluator w/Angular</w:t>
                        </w:r>
                      </w:p>
                      <w:p w14:paraId="4994D717" w14:textId="6FE72FDF" w:rsidR="00863A80" w:rsidRDefault="00863A80" w:rsidP="00863A80">
                        <w:pPr>
                          <w:pStyle w:val="p"/>
                          <w:spacing w:line="380" w:lineRule="atLeast"/>
                          <w:rPr>
                            <w:rStyle w:val="Strong1"/>
                            <w:rFonts w:eastAsia="Century Gothic"/>
                            <w:b/>
                            <w:bCs/>
                            <w:u w:val="single" w:color="000000"/>
                          </w:rPr>
                        </w:pPr>
                        <w:r>
                          <w:rPr>
                            <w:rStyle w:val="documentsinglecolumnCharacter"/>
                            <w:rFonts w:ascii="Century Gothic" w:eastAsia="Century Gothic" w:hAnsi="Century Gothic" w:cs="Century Gothic"/>
                            <w:color w:val="000000"/>
                            <w:sz w:val="22"/>
                            <w:szCs w:val="22"/>
                          </w:rPr>
                          <w:t>A single page application made with Angular/Asp.net/Postgres.</w:t>
                        </w:r>
                      </w:p>
                      <w:p w14:paraId="0569344A" w14:textId="0A8EBCD4" w:rsidR="00863A80" w:rsidRPr="00863A80" w:rsidRDefault="00863A80" w:rsidP="00863A80">
                        <w:pPr>
                          <w:pStyle w:val="p"/>
                          <w:spacing w:line="380" w:lineRule="atLeast"/>
                          <w:rPr>
                            <w:rStyle w:val="documentsinglecolumnCharacter"/>
                            <w:rFonts w:ascii="Century Gothic" w:eastAsia="Century Gothic" w:hAnsi="Century Gothic"/>
                            <w:sz w:val="22"/>
                            <w:szCs w:val="22"/>
                            <w:u w:color="000000"/>
                          </w:rPr>
                        </w:pPr>
                        <w:r w:rsidRPr="00863A80">
                          <w:rPr>
                            <w:rStyle w:val="Strong1"/>
                            <w:rFonts w:ascii="Century Gothic" w:eastAsia="Century Gothic" w:hAnsi="Century Gothic"/>
                            <w:sz w:val="22"/>
                            <w:szCs w:val="22"/>
                            <w:u w:color="000000"/>
                          </w:rPr>
                          <w:t>I was tasked to make an app for a construction company that would simplify their</w:t>
                        </w:r>
                        <w:r>
                          <w:rPr>
                            <w:rStyle w:val="Strong1"/>
                            <w:rFonts w:ascii="Century Gothic" w:eastAsia="Century Gothic" w:hAnsi="Century Gothic"/>
                            <w:sz w:val="22"/>
                            <w:szCs w:val="22"/>
                            <w:u w:color="000000"/>
                          </w:rPr>
                          <w:t xml:space="preserve"> estimate process when on site</w:t>
                        </w:r>
                        <w:r w:rsidRPr="00863A80">
                          <w:rPr>
                            <w:rStyle w:val="Strong1"/>
                            <w:rFonts w:ascii="Century Gothic" w:eastAsia="Century Gothic" w:hAnsi="Century Gothic"/>
                            <w:sz w:val="22"/>
                            <w:szCs w:val="22"/>
                            <w:u w:color="000000"/>
                          </w:rPr>
                          <w:t xml:space="preserve">. Before the company was writing everything down on a piece of paper and then manually copying everything into a word document. With this app the company can type everything through a mobile website and then download a PDF with the estimation </w:t>
                        </w:r>
                        <w:r>
                          <w:rPr>
                            <w:rStyle w:val="Strong1"/>
                            <w:rFonts w:ascii="Century Gothic" w:eastAsia="Century Gothic" w:hAnsi="Century Gothic"/>
                            <w:sz w:val="22"/>
                            <w:szCs w:val="22"/>
                            <w:u w:color="000000"/>
                          </w:rPr>
                          <w:t>summary.</w:t>
                        </w:r>
                        <w:r w:rsidRPr="00863A80">
                          <w:rPr>
                            <w:rStyle w:val="Strong1"/>
                            <w:rFonts w:ascii="Century Gothic" w:eastAsia="Century Gothic" w:hAnsi="Century Gothic"/>
                            <w:sz w:val="22"/>
                            <w:szCs w:val="22"/>
                            <w:u w:color="000000"/>
                          </w:rPr>
                          <w:t xml:space="preserve"> </w:t>
                        </w:r>
                      </w:p>
                      <w:p w14:paraId="3007B421" w14:textId="77777777" w:rsidR="00863A80" w:rsidRPr="0031020A" w:rsidRDefault="00863A80" w:rsidP="00863A80">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Technologies used for this project were Spring Boot, React, Redux Toolkit and MySQL.</w:t>
                        </w:r>
                      </w:p>
                      <w:p w14:paraId="23EE6A65" w14:textId="359012B5" w:rsidR="003F74ED" w:rsidRDefault="003F74ED" w:rsidP="003F74ED">
                        <w:pPr>
                          <w:pStyle w:val="p"/>
                          <w:spacing w:line="380" w:lineRule="atLeast"/>
                          <w:rPr>
                            <w:rStyle w:val="Strong1"/>
                            <w:rFonts w:eastAsia="Century Gothic"/>
                            <w:b/>
                            <w:bCs/>
                            <w:u w:val="single" w:color="000000"/>
                          </w:rPr>
                        </w:pPr>
                      </w:p>
                      <w:p w14:paraId="732A6877" w14:textId="77777777" w:rsidR="00222D31" w:rsidRDefault="00222D31" w:rsidP="003F74ED">
                        <w:pPr>
                          <w:pStyle w:val="p"/>
                          <w:spacing w:line="380" w:lineRule="atLeast"/>
                          <w:rPr>
                            <w:rStyle w:val="Strong1"/>
                            <w:rFonts w:eastAsia="Century Gothic"/>
                            <w:b/>
                            <w:bCs/>
                            <w:u w:val="single" w:color="000000"/>
                          </w:rPr>
                        </w:pPr>
                      </w:p>
                      <w:p w14:paraId="72454653" w14:textId="7B48BA0C" w:rsidR="003F74ED" w:rsidRDefault="003F74ED" w:rsidP="003F74ED">
                        <w:pPr>
                          <w:pStyle w:val="p"/>
                          <w:spacing w:line="380" w:lineRule="atLeast"/>
                          <w:rPr>
                            <w:rStyle w:val="Strong1"/>
                            <w:rFonts w:eastAsia="Century Gothic"/>
                            <w:b/>
                            <w:bCs/>
                            <w:u w:val="single" w:color="000000"/>
                          </w:rPr>
                        </w:pPr>
                        <w:r>
                          <w:rPr>
                            <w:rStyle w:val="Strong1"/>
                            <w:rFonts w:eastAsia="Century Gothic"/>
                            <w:b/>
                            <w:bCs/>
                            <w:u w:val="single" w:color="000000"/>
                          </w:rPr>
                          <w:t>Construction Evaluator</w:t>
                        </w:r>
                        <w:r w:rsidR="00863A80">
                          <w:rPr>
                            <w:rStyle w:val="Strong1"/>
                            <w:rFonts w:eastAsia="Century Gothic"/>
                            <w:b/>
                            <w:bCs/>
                            <w:u w:val="single" w:color="000000"/>
                          </w:rPr>
                          <w:t xml:space="preserve"> w/React</w:t>
                        </w:r>
                      </w:p>
                      <w:p w14:paraId="66A7DA15" w14:textId="5B9F27C5" w:rsidR="003F74ED" w:rsidRPr="00863A80" w:rsidRDefault="00863A80" w:rsidP="003F74ED">
                        <w:pPr>
                          <w:pStyle w:val="p"/>
                          <w:spacing w:line="380" w:lineRule="atLeast"/>
                          <w:rPr>
                            <w:rStyle w:val="Strong1"/>
                            <w:rFonts w:ascii="Century Gothic" w:eastAsia="Century Gothic" w:hAnsi="Century Gothic"/>
                            <w:sz w:val="22"/>
                            <w:szCs w:val="22"/>
                            <w:u w:color="000000"/>
                          </w:rPr>
                        </w:pPr>
                        <w:r>
                          <w:rPr>
                            <w:rStyle w:val="Strong1"/>
                            <w:rFonts w:ascii="Century Gothic" w:eastAsia="Century Gothic" w:hAnsi="Century Gothic"/>
                            <w:sz w:val="22"/>
                            <w:szCs w:val="22"/>
                            <w:u w:color="000000"/>
                          </w:rPr>
                          <w:t xml:space="preserve">This is an earlier version of the </w:t>
                        </w:r>
                        <w:r w:rsidR="00CA746E">
                          <w:rPr>
                            <w:rStyle w:val="Strong1"/>
                            <w:rFonts w:ascii="Century Gothic" w:eastAsia="Century Gothic" w:hAnsi="Century Gothic"/>
                            <w:sz w:val="22"/>
                            <w:szCs w:val="22"/>
                            <w:u w:color="000000"/>
                          </w:rPr>
                          <w:t>above-mentioned</w:t>
                        </w:r>
                        <w:r>
                          <w:rPr>
                            <w:rStyle w:val="Strong1"/>
                            <w:rFonts w:ascii="Century Gothic" w:eastAsia="Century Gothic" w:hAnsi="Century Gothic"/>
                            <w:sz w:val="22"/>
                            <w:szCs w:val="22"/>
                            <w:u w:color="000000"/>
                          </w:rPr>
                          <w:t xml:space="preserve"> angular application with less features but using </w:t>
                        </w:r>
                        <w:r>
                          <w:rPr>
                            <w:rStyle w:val="documentsinglecolumnCharacter"/>
                            <w:rFonts w:ascii="Century Gothic" w:eastAsia="Century Gothic" w:hAnsi="Century Gothic" w:cs="Century Gothic"/>
                            <w:color w:val="000000"/>
                            <w:sz w:val="22"/>
                            <w:szCs w:val="22"/>
                          </w:rPr>
                          <w:t>Spring Boot, React, Redux Toolkit and MySQL.</w:t>
                        </w:r>
                      </w:p>
                      <w:p w14:paraId="3409AD2C" w14:textId="35318DDF" w:rsidR="003F74ED" w:rsidRDefault="003F74ED">
                        <w:pPr>
                          <w:pStyle w:val="p"/>
                          <w:spacing w:line="380" w:lineRule="atLeast"/>
                          <w:rPr>
                            <w:rStyle w:val="documentsinglecolumnCharacter"/>
                            <w:rFonts w:ascii="Century Gothic" w:eastAsia="Century Gothic" w:hAnsi="Century Gothic" w:cs="Century Gothic"/>
                            <w:color w:val="000000"/>
                            <w:sz w:val="22"/>
                            <w:szCs w:val="22"/>
                          </w:rPr>
                        </w:pPr>
                      </w:p>
                      <w:p w14:paraId="491C65CC" w14:textId="77777777" w:rsidR="00D84A8E" w:rsidRDefault="00D84A8E">
                        <w:pPr>
                          <w:pStyle w:val="p"/>
                          <w:spacing w:line="380" w:lineRule="atLeast"/>
                          <w:rPr>
                            <w:rStyle w:val="documentsinglecolumnCharacter"/>
                            <w:rFonts w:ascii="Century Gothic" w:eastAsia="Century Gothic" w:hAnsi="Century Gothic" w:cs="Century Gothic"/>
                            <w:color w:val="000000"/>
                            <w:sz w:val="22"/>
                            <w:szCs w:val="22"/>
                          </w:rPr>
                        </w:pPr>
                      </w:p>
                      <w:p w14:paraId="6FBF4692" w14:textId="77777777" w:rsidR="004843ED" w:rsidRDefault="00102AF5">
                        <w:pPr>
                          <w:pStyle w:val="p"/>
                          <w:spacing w:line="380" w:lineRule="atLeast"/>
                          <w:rPr>
                            <w:rStyle w:val="documentsinglecolumnCharacter"/>
                            <w:rFonts w:ascii="Century Gothic" w:eastAsia="Century Gothic" w:hAnsi="Century Gothic" w:cs="Century Gothic"/>
                            <w:color w:val="000000"/>
                            <w:sz w:val="22"/>
                            <w:szCs w:val="22"/>
                          </w:rPr>
                        </w:pPr>
                        <w:r>
                          <w:rPr>
                            <w:rStyle w:val="Strong1"/>
                            <w:rFonts w:ascii="Century Gothic" w:eastAsia="Century Gothic" w:hAnsi="Century Gothic" w:cs="Century Gothic"/>
                            <w:b/>
                            <w:bCs/>
                            <w:color w:val="000000"/>
                            <w:sz w:val="22"/>
                            <w:szCs w:val="22"/>
                            <w:u w:val="single" w:color="000000"/>
                          </w:rPr>
                          <w:t>Java Student Management System</w:t>
                        </w:r>
                      </w:p>
                      <w:p w14:paraId="6C1A8CB3" w14:textId="77777777" w:rsidR="004843ED" w:rsidRDefault="00102AF5">
                        <w:pPr>
                          <w:pStyle w:val="p"/>
                          <w:spacing w:line="380" w:lineRule="atLeast"/>
                          <w:rPr>
                            <w:rStyle w:val="documentsinglecolumnCharacter"/>
                            <w:rFonts w:ascii="Century Gothic" w:eastAsia="Century Gothic" w:hAnsi="Century Gothic" w:cs="Century Gothic"/>
                            <w:color w:val="000000"/>
                            <w:sz w:val="22"/>
                            <w:szCs w:val="22"/>
                          </w:rPr>
                        </w:pPr>
                        <w:r>
                          <w:rPr>
                            <w:rStyle w:val="documentsinglecolumnCharacter"/>
                            <w:rFonts w:ascii="Century Gothic" w:eastAsia="Century Gothic" w:hAnsi="Century Gothic" w:cs="Century Gothic"/>
                            <w:color w:val="000000"/>
                            <w:sz w:val="22"/>
                            <w:szCs w:val="22"/>
                          </w:rPr>
                          <w:t>A system made with Java/</w:t>
                        </w:r>
                        <w:proofErr w:type="spellStart"/>
                        <w:r>
                          <w:rPr>
                            <w:rStyle w:val="documentsinglecolumnCharacter"/>
                            <w:rFonts w:ascii="Century Gothic" w:eastAsia="Century Gothic" w:hAnsi="Century Gothic" w:cs="Century Gothic"/>
                            <w:color w:val="000000"/>
                            <w:sz w:val="22"/>
                            <w:szCs w:val="22"/>
                          </w:rPr>
                          <w:t>JavaFx</w:t>
                        </w:r>
                        <w:proofErr w:type="spellEnd"/>
                        <w:r>
                          <w:rPr>
                            <w:rStyle w:val="documentsinglecolumnCharacter"/>
                            <w:rFonts w:ascii="Century Gothic" w:eastAsia="Century Gothic" w:hAnsi="Century Gothic" w:cs="Century Gothic"/>
                            <w:color w:val="000000"/>
                            <w:sz w:val="22"/>
                            <w:szCs w:val="22"/>
                          </w:rPr>
                          <w:t>/</w:t>
                        </w:r>
                        <w:proofErr w:type="spellStart"/>
                        <w:r>
                          <w:rPr>
                            <w:rStyle w:val="documentsinglecolumnCharacter"/>
                            <w:rFonts w:ascii="Century Gothic" w:eastAsia="Century Gothic" w:hAnsi="Century Gothic" w:cs="Century Gothic"/>
                            <w:color w:val="000000"/>
                            <w:sz w:val="22"/>
                            <w:szCs w:val="22"/>
                          </w:rPr>
                          <w:t>Mysqlite</w:t>
                        </w:r>
                        <w:proofErr w:type="spellEnd"/>
                        <w:r>
                          <w:rPr>
                            <w:rStyle w:val="documentsinglecolumnCharacter"/>
                            <w:rFonts w:ascii="Century Gothic" w:eastAsia="Century Gothic" w:hAnsi="Century Gothic" w:cs="Century Gothic"/>
                            <w:color w:val="000000"/>
                            <w:sz w:val="22"/>
                            <w:szCs w:val="22"/>
                          </w:rPr>
                          <w:t xml:space="preserve"> which allows for the creation of student records, student grades and attendance.</w:t>
                        </w:r>
                      </w:p>
                      <w:p w14:paraId="4DDFD587" w14:textId="617A2F61" w:rsidR="00F61A36" w:rsidRDefault="00F61A36">
                        <w:pPr>
                          <w:pStyle w:val="p"/>
                          <w:spacing w:line="380" w:lineRule="atLeast"/>
                          <w:rPr>
                            <w:rStyle w:val="documentsinglecolumnCharacter"/>
                            <w:rFonts w:ascii="Century Gothic" w:eastAsia="Century Gothic" w:hAnsi="Century Gothic" w:cs="Century Gothic"/>
                            <w:color w:val="000000"/>
                            <w:sz w:val="22"/>
                            <w:szCs w:val="22"/>
                          </w:rPr>
                        </w:pPr>
                      </w:p>
                      <w:p w14:paraId="27788823" w14:textId="77777777" w:rsidR="00D84A8E" w:rsidRDefault="00D84A8E">
                        <w:pPr>
                          <w:pStyle w:val="p"/>
                          <w:spacing w:line="380" w:lineRule="atLeast"/>
                          <w:rPr>
                            <w:rStyle w:val="documentsinglecolumnCharacter"/>
                            <w:rFonts w:ascii="Century Gothic" w:eastAsia="Century Gothic" w:hAnsi="Century Gothic" w:cs="Century Gothic"/>
                            <w:color w:val="000000"/>
                            <w:sz w:val="22"/>
                            <w:szCs w:val="22"/>
                          </w:rPr>
                        </w:pPr>
                      </w:p>
                      <w:p w14:paraId="1F0F7E80" w14:textId="7CE4DC6C" w:rsidR="00F61A36" w:rsidRDefault="00F61A36" w:rsidP="00F61A36">
                        <w:pPr>
                          <w:pStyle w:val="p"/>
                          <w:spacing w:line="380" w:lineRule="atLeast"/>
                          <w:rPr>
                            <w:rStyle w:val="Strong1"/>
                            <w:rFonts w:eastAsia="Century Gothic"/>
                            <w:b/>
                            <w:bCs/>
                            <w:u w:val="single" w:color="000000"/>
                          </w:rPr>
                        </w:pPr>
                        <w:r>
                          <w:rPr>
                            <w:rStyle w:val="Strong1"/>
                            <w:rFonts w:eastAsia="Century Gothic"/>
                            <w:b/>
                            <w:bCs/>
                            <w:u w:val="single" w:color="000000"/>
                          </w:rPr>
                          <w:t>Mini Projects</w:t>
                        </w:r>
                      </w:p>
                      <w:p w14:paraId="3FB6B146" w14:textId="12806A2A" w:rsidR="00F61A36" w:rsidRDefault="00F61A36" w:rsidP="00F61A36">
                        <w:pPr>
                          <w:pStyle w:val="p"/>
                          <w:spacing w:line="380" w:lineRule="atLeast"/>
                          <w:rPr>
                            <w:rStyle w:val="Strong1"/>
                            <w:rFonts w:eastAsia="Century Gothic"/>
                            <w:u w:color="000000"/>
                          </w:rPr>
                        </w:pPr>
                        <w:r>
                          <w:rPr>
                            <w:rStyle w:val="Strong1"/>
                            <w:rFonts w:eastAsia="Century Gothic"/>
                            <w:u w:color="000000"/>
                          </w:rPr>
                          <w:t xml:space="preserve">These are small, component spa’s which I made for fun when first learning about angular. </w:t>
                        </w:r>
                      </w:p>
                      <w:p w14:paraId="40D2BA74" w14:textId="4213D981" w:rsidR="00F61A36" w:rsidRDefault="00F61A36" w:rsidP="00F61A36">
                        <w:pPr>
                          <w:pStyle w:val="p"/>
                          <w:spacing w:line="380" w:lineRule="atLeast"/>
                          <w:rPr>
                            <w:rStyle w:val="Strong1"/>
                            <w:rFonts w:eastAsia="Century Gothic"/>
                          </w:rPr>
                        </w:pPr>
                      </w:p>
                      <w:p w14:paraId="0E8C10BE" w14:textId="77777777" w:rsidR="00D374CA" w:rsidRDefault="00D374CA" w:rsidP="00F61A36">
                        <w:pPr>
                          <w:pStyle w:val="p"/>
                          <w:spacing w:line="380" w:lineRule="atLeast"/>
                          <w:rPr>
                            <w:rStyle w:val="Strong1"/>
                            <w:rFonts w:eastAsia="Century Gothic"/>
                          </w:rPr>
                        </w:pPr>
                      </w:p>
                      <w:p w14:paraId="1F30412C" w14:textId="51D35B04" w:rsidR="00F61A36" w:rsidRPr="00D84A8E" w:rsidRDefault="00F61A36" w:rsidP="00F61A36">
                        <w:pPr>
                          <w:pStyle w:val="p"/>
                          <w:spacing w:line="380" w:lineRule="atLeast"/>
                          <w:rPr>
                            <w:rStyle w:val="Strong1"/>
                            <w:rFonts w:eastAsia="Century Gothic"/>
                            <w:b/>
                            <w:bCs/>
                            <w:u w:val="single"/>
                          </w:rPr>
                        </w:pPr>
                        <w:r>
                          <w:rPr>
                            <w:rStyle w:val="Strong1"/>
                            <w:rFonts w:eastAsia="Century Gothic"/>
                          </w:rPr>
                          <w:t xml:space="preserve">    </w:t>
                        </w:r>
                        <w:r w:rsidR="00D84A8E" w:rsidRPr="00D84A8E">
                          <w:rPr>
                            <w:rStyle w:val="Strong1"/>
                            <w:rFonts w:eastAsia="Century Gothic"/>
                            <w:b/>
                            <w:bCs/>
                            <w:u w:val="single"/>
                          </w:rPr>
                          <w:t>Joke App</w:t>
                        </w:r>
                      </w:p>
                      <w:p w14:paraId="1C4191F0" w14:textId="7C410DD2" w:rsidR="00F61A36" w:rsidRDefault="00F61A36" w:rsidP="00F61A36">
                        <w:pPr>
                          <w:pStyle w:val="p"/>
                          <w:spacing w:line="380" w:lineRule="atLeast"/>
                          <w:rPr>
                            <w:rStyle w:val="Strong1"/>
                            <w:rFonts w:eastAsia="Century Gothic"/>
                          </w:rPr>
                        </w:pPr>
                        <w:r>
                          <w:rPr>
                            <w:rStyle w:val="Strong1"/>
                            <w:rFonts w:eastAsia="Century Gothic"/>
                            <w:b/>
                            <w:bCs/>
                          </w:rPr>
                          <w:t xml:space="preserve">    </w:t>
                        </w:r>
                        <w:r>
                          <w:rPr>
                            <w:rStyle w:val="Strong1"/>
                            <w:rFonts w:eastAsia="Century Gothic"/>
                          </w:rPr>
                          <w:t xml:space="preserve">Your personal portable joke app! Feel like getting a good laugh in? This app fetches a random from a joke </w:t>
                        </w:r>
                        <w:r w:rsidR="00D84A8E">
                          <w:rPr>
                            <w:rStyle w:val="Strong1"/>
                            <w:rFonts w:eastAsia="Century Gothic"/>
                          </w:rPr>
                          <w:t>API</w:t>
                        </w:r>
                        <w:r>
                          <w:rPr>
                            <w:rStyle w:val="Strong1"/>
                            <w:rFonts w:eastAsia="Century Gothic"/>
                          </w:rPr>
                          <w:t xml:space="preserve"> for the user to enjoy and allows the user to save their favorite jokes.</w:t>
                        </w:r>
                        <w:r w:rsidR="00D84A8E">
                          <w:rPr>
                            <w:rStyle w:val="Strong1"/>
                            <w:rFonts w:eastAsia="Century Gothic"/>
                          </w:rPr>
                          <w:t xml:space="preserve"> Joke app is made with Angular/Asp.net/Postgres.</w:t>
                        </w:r>
                      </w:p>
                      <w:p w14:paraId="66BC2893" w14:textId="2E6B0B90" w:rsidR="00D84A8E" w:rsidRDefault="00D84A8E" w:rsidP="00F61A36">
                        <w:pPr>
                          <w:pStyle w:val="p"/>
                          <w:spacing w:line="380" w:lineRule="atLeast"/>
                          <w:rPr>
                            <w:rStyle w:val="Strong1"/>
                            <w:rFonts w:eastAsia="Century Gothic"/>
                          </w:rPr>
                        </w:pPr>
                      </w:p>
                      <w:p w14:paraId="5BA7522D" w14:textId="77777777" w:rsidR="00D374CA" w:rsidRDefault="00D374CA" w:rsidP="00F61A36">
                        <w:pPr>
                          <w:pStyle w:val="p"/>
                          <w:spacing w:line="380" w:lineRule="atLeast"/>
                          <w:rPr>
                            <w:rStyle w:val="Strong1"/>
                            <w:rFonts w:eastAsia="Century Gothic"/>
                          </w:rPr>
                        </w:pPr>
                      </w:p>
                      <w:p w14:paraId="7D8C0FEC" w14:textId="2776C790" w:rsidR="00F61A36" w:rsidRPr="00D84A8E" w:rsidRDefault="00F61A36" w:rsidP="00F61A36">
                        <w:pPr>
                          <w:pStyle w:val="p"/>
                          <w:spacing w:line="380" w:lineRule="atLeast"/>
                          <w:rPr>
                            <w:rStyle w:val="Strong1"/>
                            <w:rFonts w:eastAsia="Century Gothic"/>
                            <w:b/>
                            <w:bCs/>
                            <w:u w:val="single"/>
                          </w:rPr>
                        </w:pPr>
                        <w:r>
                          <w:rPr>
                            <w:rStyle w:val="Strong1"/>
                            <w:rFonts w:eastAsia="Century Gothic"/>
                            <w:b/>
                            <w:bCs/>
                          </w:rPr>
                          <w:t xml:space="preserve">  </w:t>
                        </w:r>
                        <w:r w:rsidRPr="00D84A8E">
                          <w:rPr>
                            <w:rStyle w:val="Strong1"/>
                            <w:rFonts w:eastAsia="Century Gothic"/>
                            <w:b/>
                            <w:bCs/>
                          </w:rPr>
                          <w:t xml:space="preserve"> </w:t>
                        </w:r>
                        <w:r w:rsidR="00D84A8E" w:rsidRPr="00D84A8E">
                          <w:rPr>
                            <w:rStyle w:val="Strong1"/>
                            <w:rFonts w:eastAsia="Century Gothic"/>
                            <w:b/>
                            <w:bCs/>
                            <w:u w:val="single"/>
                          </w:rPr>
                          <w:t>Doggie App</w:t>
                        </w:r>
                      </w:p>
                      <w:p w14:paraId="043AEB2D" w14:textId="3A13211F" w:rsidR="00D84A8E" w:rsidRPr="00F61A36" w:rsidRDefault="00F61A36" w:rsidP="00D84A8E">
                        <w:pPr>
                          <w:pStyle w:val="p"/>
                          <w:spacing w:line="380" w:lineRule="atLeast"/>
                          <w:rPr>
                            <w:rStyle w:val="Strong1"/>
                            <w:rFonts w:eastAsia="Century Gothic"/>
                          </w:rPr>
                        </w:pPr>
                        <w:r>
                          <w:rPr>
                            <w:rStyle w:val="Strong1"/>
                            <w:rFonts w:eastAsia="Century Gothic"/>
                            <w:b/>
                            <w:bCs/>
                          </w:rPr>
                          <w:t xml:space="preserve">   </w:t>
                        </w:r>
                        <w:r>
                          <w:rPr>
                            <w:rStyle w:val="Strong1"/>
                            <w:rFonts w:eastAsia="Century Gothic"/>
                          </w:rPr>
                          <w:t xml:space="preserve">Having a bad day? Do you like dogs just as much as me? Then this app is for you! Click a button to get random cute images of dogs and then save your favorite pics to </w:t>
                        </w:r>
                        <w:r>
                          <w:rPr>
                            <w:rStyle w:val="Strong1"/>
                            <w:rFonts w:eastAsia="Century Gothic"/>
                          </w:rPr>
                          <w:lastRenderedPageBreak/>
                          <w:t>view them later.</w:t>
                        </w:r>
                        <w:r w:rsidR="00D84A8E">
                          <w:rPr>
                            <w:rStyle w:val="Strong1"/>
                            <w:rFonts w:eastAsia="Century Gothic"/>
                          </w:rPr>
                          <w:t xml:space="preserve"> Doggie App is made with Angular/Spring Boot/Postgres </w:t>
                        </w:r>
                      </w:p>
                      <w:p w14:paraId="635CBCE4" w14:textId="77777777" w:rsidR="00D84A8E" w:rsidRDefault="00D84A8E" w:rsidP="00D84A8E">
                        <w:pPr>
                          <w:pStyle w:val="p"/>
                          <w:spacing w:line="380" w:lineRule="atLeast"/>
                          <w:rPr>
                            <w:rStyle w:val="Strong1"/>
                            <w:rFonts w:eastAsia="Century Gothic"/>
                            <w:b/>
                            <w:bCs/>
                          </w:rPr>
                        </w:pPr>
                      </w:p>
                      <w:p w14:paraId="5EF43824" w14:textId="77C762B9" w:rsidR="00F61A36" w:rsidRDefault="00F61A36" w:rsidP="00F61A36">
                        <w:pPr>
                          <w:pStyle w:val="p"/>
                          <w:spacing w:line="380" w:lineRule="atLeast"/>
                          <w:rPr>
                            <w:rStyle w:val="Strong1"/>
                            <w:rFonts w:eastAsia="Century Gothic"/>
                          </w:rPr>
                        </w:pPr>
                      </w:p>
                      <w:p w14:paraId="3B9A2DE6" w14:textId="77777777" w:rsidR="00F61A36" w:rsidRPr="00F61A36" w:rsidRDefault="00F61A36" w:rsidP="00F61A36">
                        <w:pPr>
                          <w:pStyle w:val="p"/>
                          <w:spacing w:line="380" w:lineRule="atLeast"/>
                          <w:rPr>
                            <w:rStyle w:val="Strong1"/>
                            <w:rFonts w:eastAsia="Century Gothic"/>
                            <w:b/>
                            <w:bCs/>
                          </w:rPr>
                        </w:pPr>
                      </w:p>
                      <w:p w14:paraId="4692CF9F" w14:textId="0933E852" w:rsidR="00F61A36" w:rsidRDefault="00F61A36" w:rsidP="00F61A36">
                        <w:pPr>
                          <w:pStyle w:val="p"/>
                          <w:spacing w:line="380" w:lineRule="atLeast"/>
                          <w:rPr>
                            <w:rStyle w:val="Strong1"/>
                            <w:rFonts w:eastAsia="Century Gothic"/>
                          </w:rPr>
                        </w:pPr>
                      </w:p>
                      <w:p w14:paraId="2764584C" w14:textId="77777777" w:rsidR="00F61A36" w:rsidRPr="00F61A36" w:rsidRDefault="00F61A36" w:rsidP="00F61A36">
                        <w:pPr>
                          <w:pStyle w:val="p"/>
                          <w:spacing w:line="380" w:lineRule="atLeast"/>
                          <w:rPr>
                            <w:rStyle w:val="Strong1"/>
                            <w:rFonts w:eastAsia="Century Gothic"/>
                          </w:rPr>
                        </w:pPr>
                      </w:p>
                      <w:p w14:paraId="2EA7DF86" w14:textId="77777777" w:rsidR="00F61A36" w:rsidRPr="00F61A36" w:rsidRDefault="00F61A36" w:rsidP="00F61A36">
                        <w:pPr>
                          <w:pStyle w:val="p"/>
                          <w:spacing w:line="380" w:lineRule="atLeast"/>
                          <w:rPr>
                            <w:rStyle w:val="documentsinglecolumnCharacter"/>
                            <w:rFonts w:eastAsia="Century Gothic"/>
                            <w:u w:color="000000"/>
                          </w:rPr>
                        </w:pPr>
                      </w:p>
                      <w:p w14:paraId="502C647B" w14:textId="0A3F86C0" w:rsidR="00F61A36" w:rsidRDefault="00F61A36">
                        <w:pPr>
                          <w:pStyle w:val="p"/>
                          <w:spacing w:line="380" w:lineRule="atLeast"/>
                          <w:rPr>
                            <w:rStyle w:val="documentsinglecolumnCharacter"/>
                            <w:rFonts w:ascii="Century Gothic" w:eastAsia="Century Gothic" w:hAnsi="Century Gothic" w:cs="Century Gothic"/>
                            <w:color w:val="000000"/>
                            <w:sz w:val="22"/>
                            <w:szCs w:val="22"/>
                          </w:rPr>
                        </w:pPr>
                      </w:p>
                    </w:tc>
                  </w:tr>
                  <w:tr w:rsidR="00F61A36" w14:paraId="4FF164A4" w14:textId="77777777" w:rsidTr="00863A80">
                    <w:trPr>
                      <w:tblCellSpacing w:w="0" w:type="dxa"/>
                    </w:trPr>
                    <w:tc>
                      <w:tcPr>
                        <w:tcW w:w="705" w:type="dxa"/>
                        <w:tcMar>
                          <w:top w:w="0" w:type="dxa"/>
                          <w:left w:w="0" w:type="dxa"/>
                          <w:bottom w:w="0" w:type="dxa"/>
                          <w:right w:w="0" w:type="dxa"/>
                        </w:tcMar>
                      </w:tcPr>
                      <w:p w14:paraId="53FFEB21" w14:textId="77777777" w:rsidR="00F61A36" w:rsidRDefault="00F61A36">
                        <w:pPr>
                          <w:spacing w:line="380" w:lineRule="atLeast"/>
                          <w:jc w:val="right"/>
                          <w:rPr>
                            <w:rStyle w:val="documentparagraphdateswrapper"/>
                            <w:rFonts w:ascii="Century Gothic" w:eastAsia="Century Gothic" w:hAnsi="Century Gothic" w:cs="Century Gothic"/>
                            <w:noProof/>
                            <w:sz w:val="22"/>
                            <w:szCs w:val="22"/>
                          </w:rPr>
                        </w:pPr>
                      </w:p>
                    </w:tc>
                    <w:tc>
                      <w:tcPr>
                        <w:tcW w:w="8135" w:type="dxa"/>
                        <w:tcMar>
                          <w:top w:w="0" w:type="dxa"/>
                          <w:left w:w="0" w:type="dxa"/>
                          <w:bottom w:w="0" w:type="dxa"/>
                          <w:right w:w="0" w:type="dxa"/>
                        </w:tcMar>
                      </w:tcPr>
                      <w:p w14:paraId="1BEC3672" w14:textId="77777777" w:rsidR="00F61A36" w:rsidRDefault="00F61A36">
                        <w:pPr>
                          <w:pStyle w:val="p"/>
                          <w:spacing w:line="380" w:lineRule="atLeast"/>
                          <w:rPr>
                            <w:rStyle w:val="Strong1"/>
                            <w:rFonts w:ascii="Century Gothic" w:eastAsia="Century Gothic" w:hAnsi="Century Gothic" w:cs="Century Gothic"/>
                            <w:b/>
                            <w:bCs/>
                            <w:color w:val="000000"/>
                            <w:sz w:val="22"/>
                            <w:szCs w:val="22"/>
                            <w:u w:val="single" w:color="000000"/>
                          </w:rPr>
                        </w:pPr>
                      </w:p>
                    </w:tc>
                  </w:tr>
                </w:tbl>
                <w:p w14:paraId="6DA34072" w14:textId="77777777" w:rsidR="004843ED" w:rsidRDefault="004843ED">
                  <w:pPr>
                    <w:rPr>
                      <w:rStyle w:val="documentsectiontitle"/>
                      <w:rFonts w:ascii="Century Gothic" w:eastAsia="Century Gothic" w:hAnsi="Century Gothic" w:cs="Century Gothic"/>
                      <w:b/>
                      <w:bCs/>
                    </w:rPr>
                  </w:pPr>
                </w:p>
              </w:tc>
            </w:tr>
          </w:tbl>
          <w:p w14:paraId="45DFD41E" w14:textId="77777777" w:rsidR="004843ED" w:rsidRDefault="004843ED">
            <w:pPr>
              <w:rPr>
                <w:rStyle w:val="maincell"/>
                <w:rFonts w:ascii="Century Gothic" w:eastAsia="Century Gothic" w:hAnsi="Century Gothic" w:cs="Century Gothic"/>
                <w:sz w:val="22"/>
                <w:szCs w:val="22"/>
              </w:rPr>
            </w:pPr>
          </w:p>
        </w:tc>
        <w:tc>
          <w:tcPr>
            <w:tcW w:w="480" w:type="dxa"/>
            <w:tcMar>
              <w:top w:w="0" w:type="dxa"/>
              <w:left w:w="0" w:type="dxa"/>
              <w:bottom w:w="0" w:type="dxa"/>
              <w:right w:w="0" w:type="dxa"/>
            </w:tcMar>
            <w:hideMark/>
          </w:tcPr>
          <w:p w14:paraId="36D94EE0" w14:textId="77777777" w:rsidR="004843ED" w:rsidRDefault="004843ED">
            <w:pPr>
              <w:pStyle w:val="rightpaddingcellParagraph"/>
              <w:spacing w:line="360" w:lineRule="atLeast"/>
              <w:rPr>
                <w:rStyle w:val="rightpaddingcell"/>
                <w:rFonts w:ascii="Century Gothic" w:eastAsia="Century Gothic" w:hAnsi="Century Gothic" w:cs="Century Gothic"/>
                <w:sz w:val="22"/>
                <w:szCs w:val="22"/>
              </w:rPr>
            </w:pPr>
          </w:p>
        </w:tc>
      </w:tr>
    </w:tbl>
    <w:p w14:paraId="11166080" w14:textId="77777777" w:rsidR="004843ED" w:rsidRDefault="00102AF5">
      <w:pPr>
        <w:spacing w:line="20" w:lineRule="auto"/>
      </w:pPr>
      <w:r>
        <w:rPr>
          <w:color w:val="FFFFFF"/>
          <w:sz w:val="2"/>
        </w:rPr>
        <w:lastRenderedPageBreak/>
        <w:t>.</w:t>
      </w:r>
    </w:p>
    <w:sectPr w:rsidR="004843ED">
      <w:headerReference w:type="default" r:id="rId17"/>
      <w:footerReference w:type="default" r:id="rId18"/>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DD6F7" w14:textId="77777777" w:rsidR="00E80105" w:rsidRDefault="00E80105">
      <w:pPr>
        <w:spacing w:line="240" w:lineRule="auto"/>
      </w:pPr>
      <w:r>
        <w:separator/>
      </w:r>
    </w:p>
  </w:endnote>
  <w:endnote w:type="continuationSeparator" w:id="0">
    <w:p w14:paraId="602470B7" w14:textId="77777777" w:rsidR="00E80105" w:rsidRDefault="00E80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B727E78A-5244-4DB9-BEA6-4C41D9C87ED3}"/>
    <w:embedBold r:id="rId2" w:fontKey="{C6387F31-D22E-4D40-A157-8A5BE6659DB2}"/>
    <w:embedItalic r:id="rId3" w:fontKey="{D914ABBC-78D6-488F-B1CF-B76E0BD49161}"/>
    <w:embedBoldItalic r:id="rId4" w:fontKey="{8EADD4C0-5726-453E-A577-BA1F4B4343F7}"/>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801CA" w14:textId="77777777" w:rsidR="004843ED" w:rsidRDefault="00102AF5">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BA64C" w14:textId="77777777" w:rsidR="00E80105" w:rsidRDefault="00E80105">
      <w:pPr>
        <w:spacing w:line="240" w:lineRule="auto"/>
      </w:pPr>
      <w:r>
        <w:separator/>
      </w:r>
    </w:p>
  </w:footnote>
  <w:footnote w:type="continuationSeparator" w:id="0">
    <w:p w14:paraId="2FAF42F7" w14:textId="77777777" w:rsidR="00E80105" w:rsidRDefault="00E801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1A370" w14:textId="77777777" w:rsidR="004843ED" w:rsidRDefault="00102AF5">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FF74953C">
      <w:start w:val="1"/>
      <w:numFmt w:val="bullet"/>
      <w:lvlText w:val=""/>
      <w:lvlJc w:val="left"/>
      <w:pPr>
        <w:ind w:left="720" w:hanging="360"/>
      </w:pPr>
      <w:rPr>
        <w:rFonts w:ascii="Symbol" w:hAnsi="Symbol"/>
      </w:rPr>
    </w:lvl>
    <w:lvl w:ilvl="1" w:tplc="B2340CBC">
      <w:start w:val="1"/>
      <w:numFmt w:val="bullet"/>
      <w:lvlText w:val="o"/>
      <w:lvlJc w:val="left"/>
      <w:pPr>
        <w:tabs>
          <w:tab w:val="num" w:pos="1440"/>
        </w:tabs>
        <w:ind w:left="1440" w:hanging="360"/>
      </w:pPr>
      <w:rPr>
        <w:rFonts w:ascii="Courier New" w:hAnsi="Courier New"/>
      </w:rPr>
    </w:lvl>
    <w:lvl w:ilvl="2" w:tplc="FFC02C08">
      <w:start w:val="1"/>
      <w:numFmt w:val="bullet"/>
      <w:lvlText w:val=""/>
      <w:lvlJc w:val="left"/>
      <w:pPr>
        <w:tabs>
          <w:tab w:val="num" w:pos="2160"/>
        </w:tabs>
        <w:ind w:left="2160" w:hanging="360"/>
      </w:pPr>
      <w:rPr>
        <w:rFonts w:ascii="Wingdings" w:hAnsi="Wingdings"/>
      </w:rPr>
    </w:lvl>
    <w:lvl w:ilvl="3" w:tplc="771E45DA">
      <w:start w:val="1"/>
      <w:numFmt w:val="bullet"/>
      <w:lvlText w:val=""/>
      <w:lvlJc w:val="left"/>
      <w:pPr>
        <w:tabs>
          <w:tab w:val="num" w:pos="2880"/>
        </w:tabs>
        <w:ind w:left="2880" w:hanging="360"/>
      </w:pPr>
      <w:rPr>
        <w:rFonts w:ascii="Symbol" w:hAnsi="Symbol"/>
      </w:rPr>
    </w:lvl>
    <w:lvl w:ilvl="4" w:tplc="0B307710">
      <w:start w:val="1"/>
      <w:numFmt w:val="bullet"/>
      <w:lvlText w:val="o"/>
      <w:lvlJc w:val="left"/>
      <w:pPr>
        <w:tabs>
          <w:tab w:val="num" w:pos="3600"/>
        </w:tabs>
        <w:ind w:left="3600" w:hanging="360"/>
      </w:pPr>
      <w:rPr>
        <w:rFonts w:ascii="Courier New" w:hAnsi="Courier New"/>
      </w:rPr>
    </w:lvl>
    <w:lvl w:ilvl="5" w:tplc="FAF88DFE">
      <w:start w:val="1"/>
      <w:numFmt w:val="bullet"/>
      <w:lvlText w:val=""/>
      <w:lvlJc w:val="left"/>
      <w:pPr>
        <w:tabs>
          <w:tab w:val="num" w:pos="4320"/>
        </w:tabs>
        <w:ind w:left="4320" w:hanging="360"/>
      </w:pPr>
      <w:rPr>
        <w:rFonts w:ascii="Wingdings" w:hAnsi="Wingdings"/>
      </w:rPr>
    </w:lvl>
    <w:lvl w:ilvl="6" w:tplc="D22EAC36">
      <w:start w:val="1"/>
      <w:numFmt w:val="bullet"/>
      <w:lvlText w:val=""/>
      <w:lvlJc w:val="left"/>
      <w:pPr>
        <w:tabs>
          <w:tab w:val="num" w:pos="5040"/>
        </w:tabs>
        <w:ind w:left="5040" w:hanging="360"/>
      </w:pPr>
      <w:rPr>
        <w:rFonts w:ascii="Symbol" w:hAnsi="Symbol"/>
      </w:rPr>
    </w:lvl>
    <w:lvl w:ilvl="7" w:tplc="FE0E16C8">
      <w:start w:val="1"/>
      <w:numFmt w:val="bullet"/>
      <w:lvlText w:val="o"/>
      <w:lvlJc w:val="left"/>
      <w:pPr>
        <w:tabs>
          <w:tab w:val="num" w:pos="5760"/>
        </w:tabs>
        <w:ind w:left="5760" w:hanging="360"/>
      </w:pPr>
      <w:rPr>
        <w:rFonts w:ascii="Courier New" w:hAnsi="Courier New"/>
      </w:rPr>
    </w:lvl>
    <w:lvl w:ilvl="8" w:tplc="537E7CB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EFDA2EA2">
      <w:start w:val="1"/>
      <w:numFmt w:val="bullet"/>
      <w:lvlText w:val=""/>
      <w:lvlJc w:val="left"/>
      <w:pPr>
        <w:ind w:left="720" w:hanging="360"/>
      </w:pPr>
      <w:rPr>
        <w:rFonts w:ascii="Symbol" w:hAnsi="Symbol"/>
      </w:rPr>
    </w:lvl>
    <w:lvl w:ilvl="1" w:tplc="5F580628">
      <w:start w:val="1"/>
      <w:numFmt w:val="bullet"/>
      <w:lvlText w:val="o"/>
      <w:lvlJc w:val="left"/>
      <w:pPr>
        <w:tabs>
          <w:tab w:val="num" w:pos="1440"/>
        </w:tabs>
        <w:ind w:left="1440" w:hanging="360"/>
      </w:pPr>
      <w:rPr>
        <w:rFonts w:ascii="Courier New" w:hAnsi="Courier New"/>
      </w:rPr>
    </w:lvl>
    <w:lvl w:ilvl="2" w:tplc="A4140D44">
      <w:start w:val="1"/>
      <w:numFmt w:val="bullet"/>
      <w:lvlText w:val=""/>
      <w:lvlJc w:val="left"/>
      <w:pPr>
        <w:tabs>
          <w:tab w:val="num" w:pos="2160"/>
        </w:tabs>
        <w:ind w:left="2160" w:hanging="360"/>
      </w:pPr>
      <w:rPr>
        <w:rFonts w:ascii="Wingdings" w:hAnsi="Wingdings"/>
      </w:rPr>
    </w:lvl>
    <w:lvl w:ilvl="3" w:tplc="2D0CB406">
      <w:start w:val="1"/>
      <w:numFmt w:val="bullet"/>
      <w:lvlText w:val=""/>
      <w:lvlJc w:val="left"/>
      <w:pPr>
        <w:tabs>
          <w:tab w:val="num" w:pos="2880"/>
        </w:tabs>
        <w:ind w:left="2880" w:hanging="360"/>
      </w:pPr>
      <w:rPr>
        <w:rFonts w:ascii="Symbol" w:hAnsi="Symbol"/>
      </w:rPr>
    </w:lvl>
    <w:lvl w:ilvl="4" w:tplc="DB12BF90">
      <w:start w:val="1"/>
      <w:numFmt w:val="bullet"/>
      <w:lvlText w:val="o"/>
      <w:lvlJc w:val="left"/>
      <w:pPr>
        <w:tabs>
          <w:tab w:val="num" w:pos="3600"/>
        </w:tabs>
        <w:ind w:left="3600" w:hanging="360"/>
      </w:pPr>
      <w:rPr>
        <w:rFonts w:ascii="Courier New" w:hAnsi="Courier New"/>
      </w:rPr>
    </w:lvl>
    <w:lvl w:ilvl="5" w:tplc="80222D88">
      <w:start w:val="1"/>
      <w:numFmt w:val="bullet"/>
      <w:lvlText w:val=""/>
      <w:lvlJc w:val="left"/>
      <w:pPr>
        <w:tabs>
          <w:tab w:val="num" w:pos="4320"/>
        </w:tabs>
        <w:ind w:left="4320" w:hanging="360"/>
      </w:pPr>
      <w:rPr>
        <w:rFonts w:ascii="Wingdings" w:hAnsi="Wingdings"/>
      </w:rPr>
    </w:lvl>
    <w:lvl w:ilvl="6" w:tplc="47A01B12">
      <w:start w:val="1"/>
      <w:numFmt w:val="bullet"/>
      <w:lvlText w:val=""/>
      <w:lvlJc w:val="left"/>
      <w:pPr>
        <w:tabs>
          <w:tab w:val="num" w:pos="5040"/>
        </w:tabs>
        <w:ind w:left="5040" w:hanging="360"/>
      </w:pPr>
      <w:rPr>
        <w:rFonts w:ascii="Symbol" w:hAnsi="Symbol"/>
      </w:rPr>
    </w:lvl>
    <w:lvl w:ilvl="7" w:tplc="E392F524">
      <w:start w:val="1"/>
      <w:numFmt w:val="bullet"/>
      <w:lvlText w:val="o"/>
      <w:lvlJc w:val="left"/>
      <w:pPr>
        <w:tabs>
          <w:tab w:val="num" w:pos="5760"/>
        </w:tabs>
        <w:ind w:left="5760" w:hanging="360"/>
      </w:pPr>
      <w:rPr>
        <w:rFonts w:ascii="Courier New" w:hAnsi="Courier New"/>
      </w:rPr>
    </w:lvl>
    <w:lvl w:ilvl="8" w:tplc="EABEF9E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FC8DFB6">
      <w:start w:val="1"/>
      <w:numFmt w:val="bullet"/>
      <w:lvlText w:val=""/>
      <w:lvlJc w:val="left"/>
      <w:pPr>
        <w:ind w:left="720" w:hanging="360"/>
      </w:pPr>
      <w:rPr>
        <w:rFonts w:ascii="Symbol" w:hAnsi="Symbol"/>
      </w:rPr>
    </w:lvl>
    <w:lvl w:ilvl="1" w:tplc="D4880614">
      <w:start w:val="1"/>
      <w:numFmt w:val="bullet"/>
      <w:lvlText w:val="o"/>
      <w:lvlJc w:val="left"/>
      <w:pPr>
        <w:tabs>
          <w:tab w:val="num" w:pos="1440"/>
        </w:tabs>
        <w:ind w:left="1440" w:hanging="360"/>
      </w:pPr>
      <w:rPr>
        <w:rFonts w:ascii="Courier New" w:hAnsi="Courier New"/>
      </w:rPr>
    </w:lvl>
    <w:lvl w:ilvl="2" w:tplc="ADF2A9EE">
      <w:start w:val="1"/>
      <w:numFmt w:val="bullet"/>
      <w:lvlText w:val=""/>
      <w:lvlJc w:val="left"/>
      <w:pPr>
        <w:tabs>
          <w:tab w:val="num" w:pos="2160"/>
        </w:tabs>
        <w:ind w:left="2160" w:hanging="360"/>
      </w:pPr>
      <w:rPr>
        <w:rFonts w:ascii="Wingdings" w:hAnsi="Wingdings"/>
      </w:rPr>
    </w:lvl>
    <w:lvl w:ilvl="3" w:tplc="B35E8F72">
      <w:start w:val="1"/>
      <w:numFmt w:val="bullet"/>
      <w:lvlText w:val=""/>
      <w:lvlJc w:val="left"/>
      <w:pPr>
        <w:tabs>
          <w:tab w:val="num" w:pos="2880"/>
        </w:tabs>
        <w:ind w:left="2880" w:hanging="360"/>
      </w:pPr>
      <w:rPr>
        <w:rFonts w:ascii="Symbol" w:hAnsi="Symbol"/>
      </w:rPr>
    </w:lvl>
    <w:lvl w:ilvl="4" w:tplc="832250E0">
      <w:start w:val="1"/>
      <w:numFmt w:val="bullet"/>
      <w:lvlText w:val="o"/>
      <w:lvlJc w:val="left"/>
      <w:pPr>
        <w:tabs>
          <w:tab w:val="num" w:pos="3600"/>
        </w:tabs>
        <w:ind w:left="3600" w:hanging="360"/>
      </w:pPr>
      <w:rPr>
        <w:rFonts w:ascii="Courier New" w:hAnsi="Courier New"/>
      </w:rPr>
    </w:lvl>
    <w:lvl w:ilvl="5" w:tplc="26747B62">
      <w:start w:val="1"/>
      <w:numFmt w:val="bullet"/>
      <w:lvlText w:val=""/>
      <w:lvlJc w:val="left"/>
      <w:pPr>
        <w:tabs>
          <w:tab w:val="num" w:pos="4320"/>
        </w:tabs>
        <w:ind w:left="4320" w:hanging="360"/>
      </w:pPr>
      <w:rPr>
        <w:rFonts w:ascii="Wingdings" w:hAnsi="Wingdings"/>
      </w:rPr>
    </w:lvl>
    <w:lvl w:ilvl="6" w:tplc="E54A0E56">
      <w:start w:val="1"/>
      <w:numFmt w:val="bullet"/>
      <w:lvlText w:val=""/>
      <w:lvlJc w:val="left"/>
      <w:pPr>
        <w:tabs>
          <w:tab w:val="num" w:pos="5040"/>
        </w:tabs>
        <w:ind w:left="5040" w:hanging="360"/>
      </w:pPr>
      <w:rPr>
        <w:rFonts w:ascii="Symbol" w:hAnsi="Symbol"/>
      </w:rPr>
    </w:lvl>
    <w:lvl w:ilvl="7" w:tplc="53B25300">
      <w:start w:val="1"/>
      <w:numFmt w:val="bullet"/>
      <w:lvlText w:val="o"/>
      <w:lvlJc w:val="left"/>
      <w:pPr>
        <w:tabs>
          <w:tab w:val="num" w:pos="5760"/>
        </w:tabs>
        <w:ind w:left="5760" w:hanging="360"/>
      </w:pPr>
      <w:rPr>
        <w:rFonts w:ascii="Courier New" w:hAnsi="Courier New"/>
      </w:rPr>
    </w:lvl>
    <w:lvl w:ilvl="8" w:tplc="7C7E4E3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B5168CA0">
      <w:start w:val="1"/>
      <w:numFmt w:val="bullet"/>
      <w:lvlText w:val=""/>
      <w:lvlJc w:val="left"/>
      <w:pPr>
        <w:ind w:left="720" w:hanging="360"/>
      </w:pPr>
      <w:rPr>
        <w:rFonts w:ascii="Symbol" w:hAnsi="Symbol"/>
      </w:rPr>
    </w:lvl>
    <w:lvl w:ilvl="1" w:tplc="41BE6FE0">
      <w:start w:val="1"/>
      <w:numFmt w:val="bullet"/>
      <w:lvlText w:val="o"/>
      <w:lvlJc w:val="left"/>
      <w:pPr>
        <w:tabs>
          <w:tab w:val="num" w:pos="1440"/>
        </w:tabs>
        <w:ind w:left="1440" w:hanging="360"/>
      </w:pPr>
      <w:rPr>
        <w:rFonts w:ascii="Courier New" w:hAnsi="Courier New"/>
      </w:rPr>
    </w:lvl>
    <w:lvl w:ilvl="2" w:tplc="667ABC42">
      <w:start w:val="1"/>
      <w:numFmt w:val="bullet"/>
      <w:lvlText w:val=""/>
      <w:lvlJc w:val="left"/>
      <w:pPr>
        <w:tabs>
          <w:tab w:val="num" w:pos="2160"/>
        </w:tabs>
        <w:ind w:left="2160" w:hanging="360"/>
      </w:pPr>
      <w:rPr>
        <w:rFonts w:ascii="Wingdings" w:hAnsi="Wingdings"/>
      </w:rPr>
    </w:lvl>
    <w:lvl w:ilvl="3" w:tplc="B6F43CE6">
      <w:start w:val="1"/>
      <w:numFmt w:val="bullet"/>
      <w:lvlText w:val=""/>
      <w:lvlJc w:val="left"/>
      <w:pPr>
        <w:tabs>
          <w:tab w:val="num" w:pos="2880"/>
        </w:tabs>
        <w:ind w:left="2880" w:hanging="360"/>
      </w:pPr>
      <w:rPr>
        <w:rFonts w:ascii="Symbol" w:hAnsi="Symbol"/>
      </w:rPr>
    </w:lvl>
    <w:lvl w:ilvl="4" w:tplc="BCDE2DE8">
      <w:start w:val="1"/>
      <w:numFmt w:val="bullet"/>
      <w:lvlText w:val="o"/>
      <w:lvlJc w:val="left"/>
      <w:pPr>
        <w:tabs>
          <w:tab w:val="num" w:pos="3600"/>
        </w:tabs>
        <w:ind w:left="3600" w:hanging="360"/>
      </w:pPr>
      <w:rPr>
        <w:rFonts w:ascii="Courier New" w:hAnsi="Courier New"/>
      </w:rPr>
    </w:lvl>
    <w:lvl w:ilvl="5" w:tplc="A448D770">
      <w:start w:val="1"/>
      <w:numFmt w:val="bullet"/>
      <w:lvlText w:val=""/>
      <w:lvlJc w:val="left"/>
      <w:pPr>
        <w:tabs>
          <w:tab w:val="num" w:pos="4320"/>
        </w:tabs>
        <w:ind w:left="4320" w:hanging="360"/>
      </w:pPr>
      <w:rPr>
        <w:rFonts w:ascii="Wingdings" w:hAnsi="Wingdings"/>
      </w:rPr>
    </w:lvl>
    <w:lvl w:ilvl="6" w:tplc="99E8CA9A">
      <w:start w:val="1"/>
      <w:numFmt w:val="bullet"/>
      <w:lvlText w:val=""/>
      <w:lvlJc w:val="left"/>
      <w:pPr>
        <w:tabs>
          <w:tab w:val="num" w:pos="5040"/>
        </w:tabs>
        <w:ind w:left="5040" w:hanging="360"/>
      </w:pPr>
      <w:rPr>
        <w:rFonts w:ascii="Symbol" w:hAnsi="Symbol"/>
      </w:rPr>
    </w:lvl>
    <w:lvl w:ilvl="7" w:tplc="2D36FFE8">
      <w:start w:val="1"/>
      <w:numFmt w:val="bullet"/>
      <w:lvlText w:val="o"/>
      <w:lvlJc w:val="left"/>
      <w:pPr>
        <w:tabs>
          <w:tab w:val="num" w:pos="5760"/>
        </w:tabs>
        <w:ind w:left="5760" w:hanging="360"/>
      </w:pPr>
      <w:rPr>
        <w:rFonts w:ascii="Courier New" w:hAnsi="Courier New"/>
      </w:rPr>
    </w:lvl>
    <w:lvl w:ilvl="8" w:tplc="2B606E2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B0AA5E0">
      <w:start w:val="1"/>
      <w:numFmt w:val="bullet"/>
      <w:lvlText w:val=""/>
      <w:lvlJc w:val="left"/>
      <w:pPr>
        <w:ind w:left="720" w:hanging="360"/>
      </w:pPr>
      <w:rPr>
        <w:rFonts w:ascii="Symbol" w:hAnsi="Symbol"/>
      </w:rPr>
    </w:lvl>
    <w:lvl w:ilvl="1" w:tplc="25884980">
      <w:start w:val="1"/>
      <w:numFmt w:val="bullet"/>
      <w:lvlText w:val="o"/>
      <w:lvlJc w:val="left"/>
      <w:pPr>
        <w:tabs>
          <w:tab w:val="num" w:pos="1440"/>
        </w:tabs>
        <w:ind w:left="1440" w:hanging="360"/>
      </w:pPr>
      <w:rPr>
        <w:rFonts w:ascii="Courier New" w:hAnsi="Courier New"/>
      </w:rPr>
    </w:lvl>
    <w:lvl w:ilvl="2" w:tplc="34F2A9CC">
      <w:start w:val="1"/>
      <w:numFmt w:val="bullet"/>
      <w:lvlText w:val=""/>
      <w:lvlJc w:val="left"/>
      <w:pPr>
        <w:tabs>
          <w:tab w:val="num" w:pos="2160"/>
        </w:tabs>
        <w:ind w:left="2160" w:hanging="360"/>
      </w:pPr>
      <w:rPr>
        <w:rFonts w:ascii="Wingdings" w:hAnsi="Wingdings"/>
      </w:rPr>
    </w:lvl>
    <w:lvl w:ilvl="3" w:tplc="86248910">
      <w:start w:val="1"/>
      <w:numFmt w:val="bullet"/>
      <w:lvlText w:val=""/>
      <w:lvlJc w:val="left"/>
      <w:pPr>
        <w:tabs>
          <w:tab w:val="num" w:pos="2880"/>
        </w:tabs>
        <w:ind w:left="2880" w:hanging="360"/>
      </w:pPr>
      <w:rPr>
        <w:rFonts w:ascii="Symbol" w:hAnsi="Symbol"/>
      </w:rPr>
    </w:lvl>
    <w:lvl w:ilvl="4" w:tplc="94644C0E">
      <w:start w:val="1"/>
      <w:numFmt w:val="bullet"/>
      <w:lvlText w:val="o"/>
      <w:lvlJc w:val="left"/>
      <w:pPr>
        <w:tabs>
          <w:tab w:val="num" w:pos="3600"/>
        </w:tabs>
        <w:ind w:left="3600" w:hanging="360"/>
      </w:pPr>
      <w:rPr>
        <w:rFonts w:ascii="Courier New" w:hAnsi="Courier New"/>
      </w:rPr>
    </w:lvl>
    <w:lvl w:ilvl="5" w:tplc="064E5EC8">
      <w:start w:val="1"/>
      <w:numFmt w:val="bullet"/>
      <w:lvlText w:val=""/>
      <w:lvlJc w:val="left"/>
      <w:pPr>
        <w:tabs>
          <w:tab w:val="num" w:pos="4320"/>
        </w:tabs>
        <w:ind w:left="4320" w:hanging="360"/>
      </w:pPr>
      <w:rPr>
        <w:rFonts w:ascii="Wingdings" w:hAnsi="Wingdings"/>
      </w:rPr>
    </w:lvl>
    <w:lvl w:ilvl="6" w:tplc="A24A6DBC">
      <w:start w:val="1"/>
      <w:numFmt w:val="bullet"/>
      <w:lvlText w:val=""/>
      <w:lvlJc w:val="left"/>
      <w:pPr>
        <w:tabs>
          <w:tab w:val="num" w:pos="5040"/>
        </w:tabs>
        <w:ind w:left="5040" w:hanging="360"/>
      </w:pPr>
      <w:rPr>
        <w:rFonts w:ascii="Symbol" w:hAnsi="Symbol"/>
      </w:rPr>
    </w:lvl>
    <w:lvl w:ilvl="7" w:tplc="4E86F768">
      <w:start w:val="1"/>
      <w:numFmt w:val="bullet"/>
      <w:lvlText w:val="o"/>
      <w:lvlJc w:val="left"/>
      <w:pPr>
        <w:tabs>
          <w:tab w:val="num" w:pos="5760"/>
        </w:tabs>
        <w:ind w:left="5760" w:hanging="360"/>
      </w:pPr>
      <w:rPr>
        <w:rFonts w:ascii="Courier New" w:hAnsi="Courier New"/>
      </w:rPr>
    </w:lvl>
    <w:lvl w:ilvl="8" w:tplc="09380D1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7128CF6">
      <w:start w:val="1"/>
      <w:numFmt w:val="bullet"/>
      <w:lvlText w:val=""/>
      <w:lvlJc w:val="left"/>
      <w:pPr>
        <w:ind w:left="720" w:hanging="360"/>
      </w:pPr>
      <w:rPr>
        <w:rFonts w:ascii="Symbol" w:hAnsi="Symbol"/>
      </w:rPr>
    </w:lvl>
    <w:lvl w:ilvl="1" w:tplc="39DC26E8">
      <w:start w:val="1"/>
      <w:numFmt w:val="bullet"/>
      <w:lvlText w:val="o"/>
      <w:lvlJc w:val="left"/>
      <w:pPr>
        <w:tabs>
          <w:tab w:val="num" w:pos="1440"/>
        </w:tabs>
        <w:ind w:left="1440" w:hanging="360"/>
      </w:pPr>
      <w:rPr>
        <w:rFonts w:ascii="Courier New" w:hAnsi="Courier New"/>
      </w:rPr>
    </w:lvl>
    <w:lvl w:ilvl="2" w:tplc="17A8F078">
      <w:start w:val="1"/>
      <w:numFmt w:val="bullet"/>
      <w:lvlText w:val=""/>
      <w:lvlJc w:val="left"/>
      <w:pPr>
        <w:tabs>
          <w:tab w:val="num" w:pos="2160"/>
        </w:tabs>
        <w:ind w:left="2160" w:hanging="360"/>
      </w:pPr>
      <w:rPr>
        <w:rFonts w:ascii="Wingdings" w:hAnsi="Wingdings"/>
      </w:rPr>
    </w:lvl>
    <w:lvl w:ilvl="3" w:tplc="CF78C8D8">
      <w:start w:val="1"/>
      <w:numFmt w:val="bullet"/>
      <w:lvlText w:val=""/>
      <w:lvlJc w:val="left"/>
      <w:pPr>
        <w:tabs>
          <w:tab w:val="num" w:pos="2880"/>
        </w:tabs>
        <w:ind w:left="2880" w:hanging="360"/>
      </w:pPr>
      <w:rPr>
        <w:rFonts w:ascii="Symbol" w:hAnsi="Symbol"/>
      </w:rPr>
    </w:lvl>
    <w:lvl w:ilvl="4" w:tplc="C4B6248A">
      <w:start w:val="1"/>
      <w:numFmt w:val="bullet"/>
      <w:lvlText w:val="o"/>
      <w:lvlJc w:val="left"/>
      <w:pPr>
        <w:tabs>
          <w:tab w:val="num" w:pos="3600"/>
        </w:tabs>
        <w:ind w:left="3600" w:hanging="360"/>
      </w:pPr>
      <w:rPr>
        <w:rFonts w:ascii="Courier New" w:hAnsi="Courier New"/>
      </w:rPr>
    </w:lvl>
    <w:lvl w:ilvl="5" w:tplc="3F54F622">
      <w:start w:val="1"/>
      <w:numFmt w:val="bullet"/>
      <w:lvlText w:val=""/>
      <w:lvlJc w:val="left"/>
      <w:pPr>
        <w:tabs>
          <w:tab w:val="num" w:pos="4320"/>
        </w:tabs>
        <w:ind w:left="4320" w:hanging="360"/>
      </w:pPr>
      <w:rPr>
        <w:rFonts w:ascii="Wingdings" w:hAnsi="Wingdings"/>
      </w:rPr>
    </w:lvl>
    <w:lvl w:ilvl="6" w:tplc="13922162">
      <w:start w:val="1"/>
      <w:numFmt w:val="bullet"/>
      <w:lvlText w:val=""/>
      <w:lvlJc w:val="left"/>
      <w:pPr>
        <w:tabs>
          <w:tab w:val="num" w:pos="5040"/>
        </w:tabs>
        <w:ind w:left="5040" w:hanging="360"/>
      </w:pPr>
      <w:rPr>
        <w:rFonts w:ascii="Symbol" w:hAnsi="Symbol"/>
      </w:rPr>
    </w:lvl>
    <w:lvl w:ilvl="7" w:tplc="31FCE29A">
      <w:start w:val="1"/>
      <w:numFmt w:val="bullet"/>
      <w:lvlText w:val="o"/>
      <w:lvlJc w:val="left"/>
      <w:pPr>
        <w:tabs>
          <w:tab w:val="num" w:pos="5760"/>
        </w:tabs>
        <w:ind w:left="5760" w:hanging="360"/>
      </w:pPr>
      <w:rPr>
        <w:rFonts w:ascii="Courier New" w:hAnsi="Courier New"/>
      </w:rPr>
    </w:lvl>
    <w:lvl w:ilvl="8" w:tplc="E71CB740">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43ED"/>
    <w:rsid w:val="0001616E"/>
    <w:rsid w:val="000D4DFF"/>
    <w:rsid w:val="000F4785"/>
    <w:rsid w:val="00102AF5"/>
    <w:rsid w:val="00222D31"/>
    <w:rsid w:val="002E3BBF"/>
    <w:rsid w:val="003455B7"/>
    <w:rsid w:val="003F74ED"/>
    <w:rsid w:val="004843ED"/>
    <w:rsid w:val="005507FD"/>
    <w:rsid w:val="005B060A"/>
    <w:rsid w:val="00685640"/>
    <w:rsid w:val="007B0A09"/>
    <w:rsid w:val="00863A80"/>
    <w:rsid w:val="008A7C5E"/>
    <w:rsid w:val="00921870"/>
    <w:rsid w:val="009750BE"/>
    <w:rsid w:val="009D39CF"/>
    <w:rsid w:val="009F6BAB"/>
    <w:rsid w:val="00A0098A"/>
    <w:rsid w:val="00A16FF1"/>
    <w:rsid w:val="00A566EC"/>
    <w:rsid w:val="00AB1A52"/>
    <w:rsid w:val="00B94276"/>
    <w:rsid w:val="00BD4AE9"/>
    <w:rsid w:val="00CA746E"/>
    <w:rsid w:val="00D374CA"/>
    <w:rsid w:val="00D84A8E"/>
    <w:rsid w:val="00E80105"/>
    <w:rsid w:val="00EE0205"/>
    <w:rsid w:val="00F55982"/>
    <w:rsid w:val="00F61A36"/>
    <w:rsid w:val="00FB0C8B"/>
    <w:rsid w:val="00FF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6CB9F32"/>
  <w15:docId w15:val="{91E948FA-A622-453A-B97B-61570ABF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character" w:customStyle="1" w:styleId="leftbordercell">
    <w:name w:val="leftbordercell"/>
    <w:basedOn w:val="DefaultParagraphFont"/>
    <w:rPr>
      <w:shd w:val="clear" w:color="auto" w:fill="002E58"/>
    </w:rPr>
  </w:style>
  <w:style w:type="character" w:customStyle="1" w:styleId="leftpaddingcell">
    <w:name w:val="leftpaddingcell"/>
    <w:basedOn w:val="DefaultParagraphFont"/>
  </w:style>
  <w:style w:type="character" w:customStyle="1" w:styleId="maincell">
    <w:name w:val="maincell"/>
    <w:basedOn w:val="DefaultParagraphFont"/>
  </w:style>
  <w:style w:type="paragraph" w:customStyle="1" w:styleId="div">
    <w:name w:val="div"/>
    <w:basedOn w:val="Normal"/>
  </w:style>
  <w:style w:type="character" w:customStyle="1" w:styleId="documentleft-box">
    <w:name w:val="document_left-box"/>
    <w:basedOn w:val="DefaultParagraphFont"/>
  </w:style>
  <w:style w:type="paragraph" w:customStyle="1" w:styleId="documentsectionSECTIONNAME">
    <w:name w:val="document_section_SECTION_NAME"/>
    <w:basedOn w:val="Normal"/>
  </w:style>
  <w:style w:type="paragraph" w:customStyle="1" w:styleId="documentparagraph">
    <w:name w:val="document_paragraph"/>
    <w:basedOn w:val="Normal"/>
  </w:style>
  <w:style w:type="paragraph" w:customStyle="1" w:styleId="documentword-break">
    <w:name w:val="document_word-break"/>
    <w:basedOn w:val="Normal"/>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60" w:lineRule="atLeast"/>
    </w:pPr>
    <w:rPr>
      <w:color w:val="002E58"/>
      <w:sz w:val="32"/>
      <w:szCs w:val="32"/>
    </w:rPr>
  </w:style>
  <w:style w:type="paragraph" w:customStyle="1" w:styleId="documentsection">
    <w:name w:val="document_section"/>
    <w:basedOn w:val="Normal"/>
  </w:style>
  <w:style w:type="character" w:customStyle="1" w:styleId="documentaddressLeft">
    <w:name w:val="document_addressLeft"/>
    <w:basedOn w:val="DefaultParagraphFont"/>
  </w:style>
  <w:style w:type="paragraph" w:customStyle="1" w:styleId="documenticonRow">
    <w:name w:val="document_iconRow"/>
    <w:basedOn w:val="Normal"/>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paragraph" w:customStyle="1" w:styleId="documentasposeztyaddresstable">
    <w:name w:val="document_aspose_ztyaddresstable"/>
    <w:basedOn w:val="Normal"/>
    <w:pPr>
      <w:spacing w:line="360" w:lineRule="atLeast"/>
    </w:pPr>
  </w:style>
  <w:style w:type="character" w:customStyle="1" w:styleId="iconRowany">
    <w:name w:val="iconRow_any"/>
    <w:basedOn w:val="DefaultParagraphFont"/>
    <w:rPr>
      <w:sz w:val="22"/>
      <w:szCs w:val="22"/>
    </w:rPr>
  </w:style>
  <w:style w:type="character" w:customStyle="1" w:styleId="documentasposeztyaddresstableCharacter">
    <w:name w:val="document_aspose_ztyaddresstable Character"/>
    <w:basedOn w:val="DefaultParagraphFont"/>
  </w:style>
  <w:style w:type="table" w:customStyle="1" w:styleId="documenticonInnerTable">
    <w:name w:val="document_iconInnerTable"/>
    <w:basedOn w:val="TableNormal"/>
    <w:tblPr/>
  </w:style>
  <w:style w:type="character" w:customStyle="1" w:styleId="documentaddressRight">
    <w:name w:val="document_addressRight"/>
    <w:basedOn w:val="DefaultParagraphFont"/>
  </w:style>
  <w:style w:type="table" w:customStyle="1" w:styleId="documentaddress">
    <w:name w:val="document_address"/>
    <w:basedOn w:val="TableNormal"/>
    <w:tblPr/>
  </w:style>
  <w:style w:type="paragraph" w:customStyle="1" w:styleId="documentleft-boxParagraph">
    <w:name w:val="document_left-box Paragraph"/>
    <w:basedOn w:val="Normal"/>
  </w:style>
  <w:style w:type="character" w:customStyle="1" w:styleId="documentright-box">
    <w:name w:val="document_right-box"/>
    <w:basedOn w:val="DefaultParagraphFont"/>
  </w:style>
  <w:style w:type="table" w:customStyle="1" w:styleId="documenttopsection">
    <w:name w:val="document_topsection"/>
    <w:basedOn w:val="TableNormal"/>
    <w:tblPr/>
  </w:style>
  <w:style w:type="paragraph" w:customStyle="1" w:styleId="documentsectionSECTIONSUMM">
    <w:name w:val="document_section_SECTION_SUMM"/>
    <w:basedOn w:val="Normal"/>
  </w:style>
  <w:style w:type="paragraph" w:customStyle="1" w:styleId="documentsinglecolumn">
    <w:name w:val="document_singlecolumn"/>
    <w:basedOn w:val="Normal"/>
  </w:style>
  <w:style w:type="paragraph" w:customStyle="1" w:styleId="p">
    <w:name w:val="p"/>
    <w:basedOn w:val="Normal"/>
  </w:style>
  <w:style w:type="character" w:customStyle="1" w:styleId="em">
    <w:name w:val="em"/>
    <w:basedOn w:val="DefaultParagraphFont"/>
    <w:rPr>
      <w:bdr w:val="none" w:sz="0" w:space="0" w:color="auto"/>
      <w:vertAlign w:val="baseline"/>
    </w:rPr>
  </w:style>
  <w:style w:type="character" w:customStyle="1" w:styleId="Strong1">
    <w:name w:val="Strong1"/>
    <w:basedOn w:val="DefaultParagraphFont"/>
    <w:rPr>
      <w:bdr w:val="none" w:sz="0" w:space="0" w:color="auto"/>
      <w:vertAlign w:val="baseline"/>
    </w:rPr>
  </w:style>
  <w:style w:type="character" w:customStyle="1" w:styleId="documentsectionleftmargincell">
    <w:name w:val="document_section_leftmargincell"/>
    <w:basedOn w:val="DefaultParagraphFont"/>
  </w:style>
  <w:style w:type="paragraph" w:customStyle="1" w:styleId="documentsectionleftmargincellParagraph">
    <w:name w:val="document_section_leftmargincell Paragraph"/>
    <w:basedOn w:val="Normal"/>
  </w:style>
  <w:style w:type="character" w:customStyle="1" w:styleId="documentsectionparagraphwrapper">
    <w:name w:val="document_section_paragraphwrapper"/>
    <w:basedOn w:val="DefaultParagraphFont"/>
  </w:style>
  <w:style w:type="paragraph" w:customStyle="1" w:styleId="documentsectionparagraphwrapperheading">
    <w:name w:val="document_section_paragraphwrapper_heading"/>
    <w:basedOn w:val="Normal"/>
    <w:pPr>
      <w:pBdr>
        <w:left w:val="none" w:sz="0" w:space="25" w:color="auto"/>
      </w:pBdr>
    </w:pPr>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color w:val="002E58"/>
      <w:sz w:val="32"/>
      <w:szCs w:val="32"/>
    </w:rPr>
  </w:style>
  <w:style w:type="character" w:customStyle="1" w:styleId="documentparagraphdateswrapper">
    <w:name w:val="document_paragraph_dates_wrapper"/>
    <w:basedOn w:val="DefaultParagraphFont"/>
    <w:rPr>
      <w:b/>
      <w:bCs/>
      <w:color w:val="FFFFFF"/>
    </w:rPr>
  </w:style>
  <w:style w:type="character" w:customStyle="1" w:styleId="documentsinglecolumnCharacter">
    <w:name w:val="document_singlecolumn Character"/>
    <w:basedOn w:val="DefaultParagraphFont"/>
  </w:style>
  <w:style w:type="paragraph" w:customStyle="1" w:styleId="documentspanpaddedline">
    <w:name w:val="document_span_paddedline"/>
    <w:basedOn w:val="Normal"/>
  </w:style>
  <w:style w:type="character" w:customStyle="1" w:styleId="documentspandegree">
    <w:name w:val="document_span_degree"/>
    <w:basedOn w:val="DefaultParagraphFont"/>
    <w:rPr>
      <w:b/>
      <w:bCs/>
    </w:rPr>
  </w:style>
  <w:style w:type="character" w:customStyle="1" w:styleId="documentspanprogramline">
    <w:name w:val="document_span_programline"/>
    <w:basedOn w:val="DefaultParagraphFont"/>
    <w:rPr>
      <w:b/>
      <w:bCs/>
    </w:rPr>
  </w:style>
  <w:style w:type="paragraph" w:customStyle="1" w:styleId="documentulli">
    <w:name w:val="document_ul_li"/>
    <w:basedOn w:val="Normal"/>
  </w:style>
  <w:style w:type="table" w:customStyle="1" w:styleId="documentsectionparagraphwrapperparagraphtwocolpara">
    <w:name w:val="document_section_paragraphwrapper_paragraph_twocolpara"/>
    <w:basedOn w:val="TableNormal"/>
    <w:tblPr/>
  </w:style>
  <w:style w:type="table" w:customStyle="1" w:styleId="documentsectionTable">
    <w:name w:val="document_section Table"/>
    <w:basedOn w:val="TableNormal"/>
    <w:tblPr/>
  </w:style>
  <w:style w:type="character" w:customStyle="1" w:styleId="documentspanjobtitle">
    <w:name w:val="document_span_jobtitle"/>
    <w:basedOn w:val="DefaultParagraphFont"/>
    <w:rPr>
      <w:b/>
      <w:bCs/>
    </w:rPr>
  </w:style>
  <w:style w:type="character" w:customStyle="1" w:styleId="u">
    <w:name w:val="u"/>
    <w:basedOn w:val="DefaultParagraphFont"/>
    <w:rPr>
      <w:bdr w:val="none" w:sz="0" w:space="0" w:color="auto"/>
      <w:vertAlign w:val="baseline"/>
    </w:rPr>
  </w:style>
  <w:style w:type="character" w:customStyle="1" w:styleId="rightpaddingcell">
    <w:name w:val="rightpaddingcell"/>
    <w:basedOn w:val="DefaultParagraphFont"/>
  </w:style>
  <w:style w:type="paragraph" w:customStyle="1" w:styleId="rightpaddingcellParagraph">
    <w:name w:val="rightpaddingcell Paragraph"/>
    <w:basedOn w:val="Normal"/>
  </w:style>
  <w:style w:type="table" w:customStyle="1" w:styleId="documentfontsize">
    <w:name w:val="document_fontsiz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337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1</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Sebastian DrozdEntry Level Software Developer</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Sebastian DrozdEntry Level Software Developer</dc:title>
  <cp:lastModifiedBy>Sebastian Drozd</cp:lastModifiedBy>
  <cp:revision>28</cp:revision>
  <cp:lastPrinted>2021-06-21T19:48:00Z</cp:lastPrinted>
  <dcterms:created xsi:type="dcterms:W3CDTF">2021-06-21T19:37:00Z</dcterms:created>
  <dcterms:modified xsi:type="dcterms:W3CDTF">2021-11-21T23:05:00Z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f7e8abf4-87a8-40bd-8d1e-c92bc916ed65</vt:lpwstr>
  </property>
  <property fmtid="{D5CDD505-2E9C-101B-9397-08002B2CF9AE}" pid="3" name="x1ye=0">
    <vt:lpwstr>TFkAAB+LCAAAAAAABAAUmrWWw1AMBT/IhZlKMzO7MzNDHH/9Zos0KQx6ku7MSUgBRVGMQBkWR1mOh2gRpViCFmCM4QWSpgDpIYOHkJJ6yICKgMYrDppHf3aprRMaW18qWdNSIJzwkxMY8fCw0qqdCeYfcT5j7bxBoV8LFXyD77f9BKsYpGfMZ96X1H2hDNGJkzhVrepDAAHghtl7AavqFe4+50+XvAGrCdIUjTcDsQc+Go/lzmfiVW5H3AecJ7q</vt:lpwstr>
  </property>
  <property fmtid="{D5CDD505-2E9C-101B-9397-08002B2CF9AE}" pid="4" name="x1ye=1">
    <vt:lpwstr>mdOLguS1UxecI/AqVi8Vd7M8LPPX1XGWQxDfjIV+k7QizdfkgNienv5fLB+EE9d4pODoML+2JBBG/jvtxgf4TxW1p7DUZWttxNpmt27RbAtnn8dsVkuYeefV9hDrUuvI5cM+J9TcxxvYIS4Ebfam11ZsYoHf8gWH7ifmVXTIS61Ze14hPFWuOHTtcFo3TqRMI/SIqGyb28YBwEt0AxJQhc9Sj9SlZn8tMm2lZF6RLgW4SconiYBt7zA6UL+LSer</vt:lpwstr>
  </property>
  <property fmtid="{D5CDD505-2E9C-101B-9397-08002B2CF9AE}" pid="5" name="x1ye=10">
    <vt:lpwstr>a9np85F0hi2fbwBBEZtpouBgZuF5c32Kp2vpKxM51hRIkpUC1j2hT+zm55iDFg13OiuBXvSoZyZxJM5uNb28uqY68CJj5C4nbcVNmuuA27DcqetRtKuWvLGdNfdKF065ypXsVZ8yNjaPR2VjYVhICfYhYTTWu6i1pRnuDjBBCoAdVaQ0R/ksvGEoMz90Z/HTYiFC2mD+wXnY8XUei5H2ox7O34vgidsaGM5ngbhjoqsyWSyTtcHTZSM5sUukg20</vt:lpwstr>
  </property>
  <property fmtid="{D5CDD505-2E9C-101B-9397-08002B2CF9AE}" pid="6" name="x1ye=11">
    <vt:lpwstr>SDk4WSuOAmCHdDAeYfWc2m38TkYtGGi2ANeHmY+K5OG0m+tpsJzsQtpWUPukWeXhFUoF16uuGljKiVAIO1cEjjqa8pRt4+aphzydiCmnFPcrKKt4Ivsutm505fzO7UQWoM2Xzo/l/AJPDe+g/vnM6xkM4lmyTIQsSPtWKa7fj1db6Qp7rDXyYx2GA9g6vP5qwsBHt9pj9SCywAeRwmpmF08XJOfu1J9WZF6XjW+LexGCB6YNxKkDoGTK6UOlxrK</vt:lpwstr>
  </property>
  <property fmtid="{D5CDD505-2E9C-101B-9397-08002B2CF9AE}" pid="7" name="x1ye=12">
    <vt:lpwstr>Gwhxv6iFLA2/CT8I7YDWDVbOlrwzda5fy4Ot4kGVKoGVUulIAadNbA1yoF1BsSGcmQS3G2d+2DOK9lh/Ks8nxF+C5BcvaYBp3PteXXjhCTo/AJxoNgHRDX293FbZMpba9XM3rEuTNy7EXXYFRWV3AR2M5eGFNRkyDORXymwottUmy/GKmr9PbT5+nvBB/UxOFwZYqw6H8jmGCvV+vDEwS34TK74p9YdjLJMHzFnrxkSfHpjOSs6pFdvAK0jSEqd</vt:lpwstr>
  </property>
  <property fmtid="{D5CDD505-2E9C-101B-9397-08002B2CF9AE}" pid="8" name="x1ye=13">
    <vt:lpwstr>CwR7C+YC4XoavCt5hxXSk2Hi2Zdzx8yN5kdQgSrqGuPJlg6qFTX2RCYMhcTAlm9CrU3LYkmaqxq/pMzZcLVVURb9cpNa4nT+kDwtvQ29PBTtmUagxtc3MGHCz6B77fPJfIIMOyKx4GzNLoQbThtCO/gei7JtjqXwAlObAfX7jQLXCVMMPzyPrTxzlsJMbLQbzDGwhDnj3eC1uyulwdGegA98WDUDmeF6ZrxAuFdu1FjL5jzZ+lBpszOTmTkElKE</vt:lpwstr>
  </property>
  <property fmtid="{D5CDD505-2E9C-101B-9397-08002B2CF9AE}" pid="9" name="x1ye=14">
    <vt:lpwstr>4J7B9guWEtI47APNeLl9NHrXApxXwEieSf0/RmxWrxnMGKT8MjLdTHayofi19QE5EHW1Is39KyCC4dKmRh/QcwVY5LH143f2evfgqEVDI23pZ4CFanf+JGpoqb7n7ihg/UrO20w1fSsGZTvN3vaZTyKbsYk4QzCjwiNcEVUp+NxESYBRuKb8oY//5qPUGWmmO5QiMskbCC5t+CTqFAmdxDnJKMGJOcvsoSaktqP4sq0LPA2xHlqbQGc+/CS+ZkG</vt:lpwstr>
  </property>
  <property fmtid="{D5CDD505-2E9C-101B-9397-08002B2CF9AE}" pid="10" name="x1ye=15">
    <vt:lpwstr>Y6+cnA+q7x1WlDmadOTnny729+Bj82LCQvYD7cZK04mDYx2YYYkn6RoZoh7ZLS5rCQxHzzJ8ha+mHJ5KsF/lUNhcOKrsh9jPCuE/a3QJF5cBdgkEIZCxn1qiyPPEymYRGA6GJwFlEclAtuyxCnj2bgCZhtWKwZ8V7pAUyAhEbdOsllAtNPkxatEr6+junfhT/UWnrL+yBxLLa17jmtS2EZ6NM9lAovqVk75qOsVUwkZpfsiNsTnd2IiUmgyuLEw</vt:lpwstr>
  </property>
  <property fmtid="{D5CDD505-2E9C-101B-9397-08002B2CF9AE}" pid="11" name="x1ye=16">
    <vt:lpwstr>x2fKcFgCPXfmRG4gc8aUpFAkpZEaYtWegXBuFBD5AlmEaPi8AKrRfXwXHQ2gHVCfYQ7F1GDh+t1oNgJ4KjkB4maffMP8LlUekymBSN2euMInryBdkfLnJH6VJg1HWFDSsFfhGl1YDmoceEluieDAUWhF2mbHOs951kuC1YhfzcDthR+8ZRZlj+H68OBt/zjbtKtVZ4SEDxtzvB+sE8AEigc3zdblphwmLSZ2YAQfLB9tnwtF4Zr7jJfrK3LMcnN</vt:lpwstr>
  </property>
  <property fmtid="{D5CDD505-2E9C-101B-9397-08002B2CF9AE}" pid="12" name="x1ye=17">
    <vt:lpwstr>ThXV3Giad1iB6ye03U96M1a6WzDz726Xy7LN8cA5ZDurBp+qv8WbXnTYikWHoTuVkNjOYT8Cd8WG9xM/GgBch4UJwrV9nZyF8ZAE4bTubJyBJCyRItDwsJpvrUqHxzNmNKxCs0zpj1uct5Khwv0slIHC3LVL4uCCx3vb3N8Zgucaf6H17UKyaI1xVcLFULCnaEP2ilwvBtN7rMYXu/n3PRO0pjZ/ioISUxVB/F+rOwNmwcEFFjUHhfidD4437JT</vt:lpwstr>
  </property>
  <property fmtid="{D5CDD505-2E9C-101B-9397-08002B2CF9AE}" pid="13" name="x1ye=18">
    <vt:lpwstr>7KNIW8uMwcIQ3FFW3750kdLr6NiUi2SPwCfirm14liwlzFttEtwtkvC1SlDcQXxF7Qw6d9ynncn1MzattVV0ShjM/XQUBCgDrT4gMNilIqUTQiC8XnY+7TGHipP9iXwUwHhehkyH+pOh+gInBPfePUNoeLyQmVJ3iuMs76i6vwFWLSCRpGtMm2SwjlDONTUfn0kAc5Bt7u8a8gwEebANKzmADkBU+BqARWxYFMwsQ86dg83gUeYlEYYz4RLLR0u</vt:lpwstr>
  </property>
  <property fmtid="{D5CDD505-2E9C-101B-9397-08002B2CF9AE}" pid="14" name="x1ye=19">
    <vt:lpwstr>+zTP8J0N0GHg3l0tTvx2/6c3+/NbIqt/RURRcvz3Yi5Zg3w5AzyZkwROZoiXO3XrvJc91NpfEGFIVfx7kd7V5QoHWlbSuhzBBc8etnd+JfO5rqK9ybTi+NJdnEl6zYhU5WyBXdoTmFWOrNuQQOMupYs7UT8Cc9Su52MueURDaGohvuuiz+vGvkSB9egIqfmhUWZb38px28QVetk9QRcgsHQXzJ10wFlHyO3kzYWZ4ymZQ8Tvdxr6Cr+3kNOfPz1</vt:lpwstr>
  </property>
  <property fmtid="{D5CDD505-2E9C-101B-9397-08002B2CF9AE}" pid="15" name="x1ye=2">
    <vt:lpwstr>ppaCxoOqmIBqlIGEqPplrPmL9V+sUdGux/I31PYjEEMhr/JgqDQSDGPhOQ8uRmSxNPi4tn5keoW+BkX80DdTT9ev6e73tt+bqPu43+WaCbfVXMXeS0A8vtNU9VGBDN5QtLWii//UhFY5MtfeL4qwyQpbhSYqVqvsRW9mpS+mS5XQHs2xC0p2AJTu1rKOP6YAONvDS0+3Bjen54bKoAspQ+noWUF0ZmB8PbpNs0tpd+vb08YeMD5g+LuvcH1evg4</vt:lpwstr>
  </property>
  <property fmtid="{D5CDD505-2E9C-101B-9397-08002B2CF9AE}" pid="16" name="x1ye=20">
    <vt:lpwstr>/XFXKOhpp8tk6/Exk20sFV1ydYVj8LbamtNijJ4mU6HugeYLXqHUQ3+q4PGpSUG1r6YF46+qL74/ZsGav32Oepm7W8nhJdrjAdMW5tZHiMDMPl0MkIVIhBGpA2VR+uHJQGA4r5Utdetqxj2QxqssrqmE97FjY/U0DutCKD4x+qHvk70/CK9b8NORLOa5C6ACtvwNRRatPsmMxy4ev062nLrs1s9RaP7eDQfvw7e5fsysrojBa3eUcXv+laAoEeY</vt:lpwstr>
  </property>
  <property fmtid="{D5CDD505-2E9C-101B-9397-08002B2CF9AE}" pid="17" name="x1ye=21">
    <vt:lpwstr>xL+egxJYlVGpF5FSOfsArnLD4vL9bHHTQEMs7gNjbx2bEZAT37N1c/JiZorDyhAjn7lJ9CiPEVj6y+Lq//I3znjYHuiCIrpE0qoMUHLEufQpnoOZp2uXrmBgFUyyv4PY6Ht7ZVUXQTwyDrePoJYZ17mh+v9jiZUFdIg5ne1poLC2ZLLsLvICzku67j+wSYQbZ3aWyb9bYwmpuQ2UKNFD19MSgE9yt3axDiBPAtsHkhayazjrgBIAjCxAQeJe4ls</vt:lpwstr>
  </property>
  <property fmtid="{D5CDD505-2E9C-101B-9397-08002B2CF9AE}" pid="18" name="x1ye=22">
    <vt:lpwstr>yPRkrSwYddiuIwJOKACahIzlG3RlGW9QWSxoDQ4ZqbMcQoGWgsxOII7DHezHp3mscmkwiAYPxLQ7fzwwxgKefFVf0QdEdUGH/liD/rwKF4rqbRXbsMa6Eh+s39C6KRkWsSG94ULX2d4ju3B3U7xvxL5EeETUAaedZQA/PyYeY+e2ZsueSh4GitgsuFdWUrPJoGNOTw8oPueTknUlB6eO0ONSJNTPR7yVg9UKDp1r20ibN6g2vA2efJcqjn4Nbuv</vt:lpwstr>
  </property>
  <property fmtid="{D5CDD505-2E9C-101B-9397-08002B2CF9AE}" pid="19" name="x1ye=23">
    <vt:lpwstr>PGwOsoAz5Kr4D7pcQm4UDLHHMpZ06Hk7j6YbgD4Ql8gxhXsp6Wwxh8CNvtE+QTv2u1EnnTgUfMNJYHFcJ8E9bGCW8xFNimrc9nWBg0+zaauA8d82bXSfvPpjghVIhPRMlG3J+BHprQ54Rfewuq3G8zivZ4hisFNUnMgTuWgb0/jqsJO58spjdbme0KguDz97VPjFaxo5reFrJHHivO/i4Xf3wDHHlTN7mBzT/R6pxEfNxT1q6XPkZ0hpOAwa07V</vt:lpwstr>
  </property>
  <property fmtid="{D5CDD505-2E9C-101B-9397-08002B2CF9AE}" pid="20" name="x1ye=24">
    <vt:lpwstr>5CUjiBbdr1gZ2+KrJtajH0x+tjaEny+Y0tgAD+KVWkFPcAp4ghAEI5FVRLaIvn5+xo+WQURjS2n9U+SjL2bAg0OJD68HqHdHy+IK00lAQ/2m6ExVOoBEVvALTiTaG2lii25aNp3JWAd30wyvp2I9a2wcRiCOYbMP44/6b1bxAfdGKCCVjunQWSikQsK1r8uIT5EKhWWWIPVFqxoUE+kMH4Xo9D2o+apXzR4CBbb2dYLeewzEL8UIPW+MBrnXRww</vt:lpwstr>
  </property>
  <property fmtid="{D5CDD505-2E9C-101B-9397-08002B2CF9AE}" pid="21" name="x1ye=25">
    <vt:lpwstr>zw2skNdZjp3e43E/oABXVSdehbfTwflIShV+zJ0Rr3NCv/QMlob7d3VjuYYSBsV5U60Hi/58PBFdhu9rqtHjkrbc+259NnZQg8WNX9BDQbWLG72mpEcAyhKYLeMcVYdxzY/4GsC7ThpA0BMs4fNZ6/m7vJE8CWIHIzUEDxKIZpWdlP242lGuEBXbjetjBka0iZ+Nik6zTQsd8GJjm4n2heZAq5v5EqFeAR/B1RQse0J79GQYs4/BF4rDBWzjAzt</vt:lpwstr>
  </property>
  <property fmtid="{D5CDD505-2E9C-101B-9397-08002B2CF9AE}" pid="22" name="x1ye=26">
    <vt:lpwstr>/5Zy+q4OIbX2bFG4Y2e0jjp89+8Rx9uOb5KSNwCIemPFT0M5KrZ8my6uKLPuI+NaJdgw4bG34epH2hVTKO7rPaJk/Xy4oi0GD3o0hchQCLXuWkbBduMIbP0kLsuSrU/cqfTPt5tW3bjAGVsViXalet1B6KoHZerCz4qWTF/Q5l0GftvWJIx9CfC/m42cL19mDgeoawniLMgnhrwT1xK2q77BsNfxbAt1luTFT2So1/rlyHc++GhLFhw1Hnz44ab</vt:lpwstr>
  </property>
  <property fmtid="{D5CDD505-2E9C-101B-9397-08002B2CF9AE}" pid="23" name="x1ye=27">
    <vt:lpwstr>JdNATDs2OT3Tgwxg1YKAMHKVJNIr+PmegJMQn6kFiaBS/xdmE2KwVUbgy+UyRsABA+DwbduUpEaAXlsX58xrBDjkMNWSrvVBLQrf+vtgB0K4gidWYzosIhhMAKu5JqK6zXj0Msv180I3X/15AOZVwXd4rdRebJHh9pvc3OITYiAeHsvTdkaDrAIWP3dbcHLgOh6apcmEVgc7TrZIPYs8pFE8+ccU9cpqHWapBftXPSiMbIMOhSxye2bZqmWTE9s</vt:lpwstr>
  </property>
  <property fmtid="{D5CDD505-2E9C-101B-9397-08002B2CF9AE}" pid="24" name="x1ye=28">
    <vt:lpwstr>x4wWAVG75vD63bmjDKmyJxvO6SYEIkPv0YbWqjCZk3TMHbMleRa3+IL4FMBir533sXynVyKOenijX0JJXuq2bWPXJOXDx7oprsZpF0lyxjsbZ5V8A/rAH0oVxFOPijoxkrs5Xn8XCrrs904BCszaP2qmmV3d6YkOB9HkkN9vxRFOu+gtJ1XPE8Ux8CG9krgwC8TX46N6MAZLbtbpBySQSblMHCSYGP+tiPVgLU+HEW9UC/cpyu8lodQr50H4maC</vt:lpwstr>
  </property>
  <property fmtid="{D5CDD505-2E9C-101B-9397-08002B2CF9AE}" pid="25" name="x1ye=29">
    <vt:lpwstr>AFoDR46wyJD+oR5KJk8wvgRFOo6FFDOe61QwyY88/vPT95+WDjOwt22aBeuK17d7wRI1glC3QZUsvgIFGnw/HY2gzyNceVG9jUvLNDVJTgZcIB08vch1h361YoSxZxRpMEi2vIsFwSPcARu6bGW6Jb3iTSEFs74WumTv7znZnbBg+1Y+LTErzkLQvAFg/+W9v+SoGbxAzuvvjk75S7Y6RTKyEXNDvYwvXsjcLto0Q/JJA0DlAixAL5oZdmIJwMa</vt:lpwstr>
  </property>
  <property fmtid="{D5CDD505-2E9C-101B-9397-08002B2CF9AE}" pid="26" name="x1ye=3">
    <vt:lpwstr>SEv9mr6VEbtVu88B5so1ETEe57XDF68qNGInu+AdPDOX8G8v0Qu/l7Vp5MGb+b0o/GZ6/BsRzRrTo6iA/wqidYzR6rFSKuV0hrccMmkH/0EMI5eJ3YuduxLWgLwRaaSjj4Dd8VcwRVt8Hvuwa4CFqwKWa0NUAE9FiGvQ8wIIla+V0LoW2vX77scvxafvF6cJm1rzHUR9NL/xoc3SRAr6ZZ8ZtfYELiZio+btvYrUQWGNasGzZECs7jnfLnga3+J</vt:lpwstr>
  </property>
  <property fmtid="{D5CDD505-2E9C-101B-9397-08002B2CF9AE}" pid="27" name="x1ye=30">
    <vt:lpwstr>wkwkGEEbaMJfCvJuDs0QOuvNofZvOSIuVQEHCzB/nwWpFIXmgTE+2fYA1V5Fe50EbSjJY10KxO4+5mtQb64deuwA7eoX2k6W10PwofTHYeWRO9FAL+GjH1a8+BFv1ug6qQPDIeW0mRT0vPFl1lR6566+0BapnhEkcUUegEPGkrUAuQiJeaw+wNxMAnB1Op+0okVTi53TWY+xAdQW3PE990ho+ywmJoRzg5/mUeN0DMvRxmh8Y3AyBmJRsz68Ou/</vt:lpwstr>
  </property>
  <property fmtid="{D5CDD505-2E9C-101B-9397-08002B2CF9AE}" pid="28" name="x1ye=31">
    <vt:lpwstr>kzP/Wvrc3c4ze2yjSL3zD6l5mQk7m9py2G9ch0PrdesRAOkC7vtMpLBLGuBteyoq70rf8XYStE5BxvbBwPc6GrNolKCeLNCxBLU8/A31NJAvBWJlFNNfIJMfFHxy9mQOkloGkb3equPxJwXS/d7u00FZFsVUudiqniKm7H2xHKZAcxdpg8ccaMxJ2uHFd09B3G/NfVbQgLUxCnR3VVG3JAA/uo4CkvKyCBPpigNLBS8wcjw/kY5K3KOVLdvS6jf</vt:lpwstr>
  </property>
  <property fmtid="{D5CDD505-2E9C-101B-9397-08002B2CF9AE}" pid="29" name="x1ye=32">
    <vt:lpwstr>nkBTRGx/r9G5NPYRjalcRXZLDwNyijQhDQBLghFWxjEQYBk2QOMLXTbd6Xiu2KGubWUmY8bkBd+V1L5IjrVDNuVOqvg7ThQ2X3rpmlrS/dTiyYrnprBZP23bgut3PcuRuINLJKf+T6uoq/plPv6pOYsaOKp1+BJ7f6LNXb4tAfc6hRquYt/zWt/cyAq4ImACLwgnmN+0CiHxteEDFokCB7B2riG2pyl4Yg+XonxKfFSSnXM+H+mAN+XKaFGuuC7</vt:lpwstr>
  </property>
  <property fmtid="{D5CDD505-2E9C-101B-9397-08002B2CF9AE}" pid="30" name="x1ye=33">
    <vt:lpwstr>4W/7GsOI/22Wl4qLW6PPDWMNWmHhZ3PY75WuQ/5qXeqxc5ikbFoJg5ZMLAe+ymnF9dUAulhGrVvkLv32cfW2g1Rs6W5wtM8Iuvht4OuSdadZqgXDvG6B9a3mucYPQFEnqh8CC+yP4vHgRL34RzY06fbE0RDJPyEfznbt22J+h9bCvJkOj3gBueuLd02omtjBw9DJMANgcXCmKfuDWB9CXYw+0V4GSBbWznN0ox8YVjSEZzKRP/eJVVhncjj5qDd</vt:lpwstr>
  </property>
  <property fmtid="{D5CDD505-2E9C-101B-9397-08002B2CF9AE}" pid="31" name="x1ye=34">
    <vt:lpwstr>o/EHFs+VPylyYKsPJ4mQ2wsCd80KRB5C9gkQ4aF7wbWvEhd0M9k77kTYATTv7j7ZhX/lIwjczyCXUEZ7GxjdmoIb5P1w8aG8J71hBQrbvkWextjodn9zoy8A7V01aTEYaJeDC+pIFfwRe6nfQ6PgpDJY3Npc8h60pFRoak/JmE7wWU4iuDAT9nKDE9nTqWofCdlOmMuUW2ogCXkoKgU2Xor9PXZOMShT0y++pT0nJbjyig9r0ixAWTh7IWeHz5m</vt:lpwstr>
  </property>
  <property fmtid="{D5CDD505-2E9C-101B-9397-08002B2CF9AE}" pid="32" name="x1ye=35">
    <vt:lpwstr>dr2ZwSPi4wNjbYmPFEm/JWQuAeQKE/oeD12wNX7R3yFcSlXgLHGEfQTjXnANZzrUL8TBiXPy7QRB5PVX65SEq7cgwGat0FFfO6no/hZ6JU4BLu9qMOcZbNPRibGfgAdDKr7AXKpSRvljuHemKQJpsqT2yzJZ6asbzIFqmF1IcumoZzKn2ELTpBhsyJRaQcZn2ZNca1UYH7AXeQShFHK+m2jT8tznNUB3vKRcfRA7owXlKUOCPWq5Hr5zGsW7DmK</vt:lpwstr>
  </property>
  <property fmtid="{D5CDD505-2E9C-101B-9397-08002B2CF9AE}" pid="33" name="x1ye=36">
    <vt:lpwstr>l/eHziJGAASrTeFPk23YfHHdlErjlV51QgYzYn3n8OaVEXZXsOaCIh1xsm8EL6XaF5McEc0TBG0bc/7u0gyc6jR1H9k6ndMIcKCUTsqroDosC8cvF3yJPz5aQcpRFcrSARHXxlmY8PirrenELfmkLZziQi+WvMB84qWnUVZkNsYMKByPgSnx3VrRVwptUctlY2Zpfr2DkOYEuNAMk/KsJc0aEn3d1E7PCrRb+cxO7yRy+RThKEzPOyj0i+zIr2B</vt:lpwstr>
  </property>
  <property fmtid="{D5CDD505-2E9C-101B-9397-08002B2CF9AE}" pid="34" name="x1ye=37">
    <vt:lpwstr>v6GOSuMT3HXjCNVA7W6KdCEmta8GfZMm/NlHhQV/HsR1d062cfWTJZb2u1kpCl4/bprLPB8fcwKl51qFfr6z7qBL2PxW9EmO2Plm1RNG2w9U7nrVE7vQFrmrFqcRGsU9kf+YtN8VvuUUS01J8g4biD6EZiSp5s3QIMAg+XA/4tDHCPZyR88GWH76YFAiZcN0Qsc9T+6YksJ917/ZH0L9BvwzRKyuGwAuG5uCPwLa5d3sh7gqy+DX4HBqOKg6JU4</vt:lpwstr>
  </property>
  <property fmtid="{D5CDD505-2E9C-101B-9397-08002B2CF9AE}" pid="35" name="x1ye=38">
    <vt:lpwstr>lHh2z20F1CZhxZubbIyrVK+/WSs/kPvXFoATo8GXMfw1/kdbtg1jLQbD5P0NS8PdAAO8VhgLgey+vF6kV3aKmTyq5g3A/N0A7T4HnPweXUPPG4hCKwpGaknbQNXcTFVsWXeAOlAfGQUGhA2lt8JTuQfAbhU2TYYGOgFzV6KbTwWEtfEcl8I/wkeNQEHPHbkZn+xfyymfVZ4MhFan7npAfhIWjhfe8+W1xANm5txbRC1h682DGNnwVvRzntTcAaD</vt:lpwstr>
  </property>
  <property fmtid="{D5CDD505-2E9C-101B-9397-08002B2CF9AE}" pid="36" name="x1ye=39">
    <vt:lpwstr>ofoCkAJfUQ5sw3nF9ktWZn0dHiC5hUKeR2XhixuVO7sU9YyXiYWWG8NGmaGOfX5A0iD1n4nTePrTPz2ZLFa/hzFstHzOclpmO3JBFKJyycpQVhaU/WYYNuDZ02lsDUTh3KxJ4At3NxK0mkX3vRbDVOZt2rg30Yz3gaM+SL7XAzYL92kExwdN21GG96edF99YBJOLxEy+AJ7nQ2vUGULl3N3hroU1HnM1n6xVSrYPHF2o5hKetjc6XtGrfOIYR6r</vt:lpwstr>
  </property>
  <property fmtid="{D5CDD505-2E9C-101B-9397-08002B2CF9AE}" pid="37" name="x1ye=4">
    <vt:lpwstr>Obif2UoQYv9SRN3wo7FbUP9JjpxHl9cgOHlzNx2GNpTYXkd+aEgGWdfO3xDVz25zaOMDvBCP4mOU3NuZma1kGaobT51qfxalmL+1ltZB6sa0o+f+9uoWL06KewMuybE1+/Gca70khCSYJQFujujDCQQ/htpNH+bkfVMBLerikSfWPKdyql8b3r9d4KbxadaAwhVbXh15Z8nFNNqu8I4tvjT8BfO4ZE2j4uXPaUeVvbDe1SyZKPJiVqQDE7uVfbk</vt:lpwstr>
  </property>
  <property fmtid="{D5CDD505-2E9C-101B-9397-08002B2CF9AE}" pid="38" name="x1ye=40">
    <vt:lpwstr>5I59rQevpuff0sMHH4/MQ9hM1+6FBRQ4DdEN4JDZQDcmpgTmqP1pY0amepCs44RBpOjLBGwpczAYbXDB9fUZkmi4xn+qhjAZLTeIuqLLPCUzgOcB4ma91k/Z/PGUDx9bCWM5u8bPgggcDxvrGLtB6WtJjFLSl3Rz/refVPU2pmn5OY7TXWCroFg2JJn/mBgyP9RCG3gv1d3PRJIA7Xgcdd/37l8H1Sb7PYninUZWiUIUCIO7t4uooKFEUhEd9Jj</vt:lpwstr>
  </property>
  <property fmtid="{D5CDD505-2E9C-101B-9397-08002B2CF9AE}" pid="39" name="x1ye=41">
    <vt:lpwstr>lGdUURP1ykpSPDGOeIzyM4kXpwQsA6lvHCSLOSPpD0RihlX/z24A2kFbJ9X1FIAIq18xHlOEhYfI7gvfJWxwEjfx2sNDlYg5rMwwuYkboRY9uX6mD5B8KsdXvzbHX5wLWR/rkd5JXRjYaL4ZHwn2b+K29c/pFyYoCHAN/LziME2wo9dM8C3dFnkWKEB9gKq61Hk2Ot8h0t/eNoEX4xklBa+ticC0RY/NUCMl+oOXdk/pIHglEhwy8IpsmttwIzh</vt:lpwstr>
  </property>
  <property fmtid="{D5CDD505-2E9C-101B-9397-08002B2CF9AE}" pid="40" name="x1ye=42">
    <vt:lpwstr>huSXYOP3X4xujXvJbsLEIxWgSXaPHFpy5OUr0+72TfE03PxzTPMTJtpX4TNukerpEBg9zFbzW6eT2oFRwi3pzp5wWBw25r4eavVgxRzdHziHX6XTNhhz0lSdDpG0dT2AnqChVzTB36zHLHAkWtP62bThhuToCbKgMrVoSEPJnutnw0EqAavHO8TmljhFjpiR/yr7+UPPB0V1SoaPUL+lpfbL9mQ1k+JUumLt1hZtPwQshXoUt4kTVKzn5OZ6BXI</vt:lpwstr>
  </property>
  <property fmtid="{D5CDD505-2E9C-101B-9397-08002B2CF9AE}" pid="41" name="x1ye=43">
    <vt:lpwstr>ksyv2QpIaObFQ9Royv6atOXSejRr7awIlvPutGvGOoUE75dpyLohH8N8CWnp82YAFSq57soAONkg74g7zKuTbt5lsSnhwNqnp4oFoxC4tw8QEaiYP9TuHdfExGRQdW91B+SgTVKzYflESNN9Hcz/lrfnnrqmPDfFogUbe0leNLxuPvUYSFIP1vhfrrGr1v4ZV0QQKhzvcNm+YDwfomkrdfEhwm4XesRniQQDE04wb6tYNO+X681lNDvGebbtlKO</vt:lpwstr>
  </property>
  <property fmtid="{D5CDD505-2E9C-101B-9397-08002B2CF9AE}" pid="42" name="x1ye=44">
    <vt:lpwstr>IQJB8tkd/pC0P1sOkAbOu04FUKpI2/G9bn51IFVVtz/Cb4Be9PN7Z4Ogjhoz+uZlF6y8fEzhXp2ga+u4vNsAP73g0nEG5o5dcVc77eyOpvvc2b+mZdGLY/9XSYA9krsEZ/v+uNfXYmZ0vmeAAaVblE97aOivw0itP+o8oUrZsTih6nM1iDLOH9L34vVjM/3oLjEWn/mnEyQK+T4nryFqqaebiaHsb1F9ybrckW4cWHEWvV8EdJ+HRrRFVlEyrTk</vt:lpwstr>
  </property>
  <property fmtid="{D5CDD505-2E9C-101B-9397-08002B2CF9AE}" pid="43" name="x1ye=45">
    <vt:lpwstr>8+jHRQQA+S658lNQfPfZ+RgXhsVAHWskF9nMfBL3fhbj8rP3QHMt3kSI/eYF+i7L+3DMagsaur+6jZXpB9JqTdsHyq7wHe/bvsCF5T7hlQWH/W8r38iCG2iIQPxKPey9pWEBRJwnP5f9fG2pIEtkHzZSckXdijKi2sZJBbiIto8P2O6vmMaGmiaKb0l+WS355cS3hkweT9AhVJlMkNqp6/B12CE/7DaVWMJ4VQafiPCWbWqzfknoGShTHPBtSzq</vt:lpwstr>
  </property>
  <property fmtid="{D5CDD505-2E9C-101B-9397-08002B2CF9AE}" pid="44" name="x1ye=46">
    <vt:lpwstr>bKcLPsfVJuPmZIgt9gwifnpGcsqPmMvofMOZEKv3slClNi7pqD704cWNn8hNyN9EoWfCt7nHSsuxl4cLF9pupHjM+3c50NYXfkgw6Kz6r3jbTRb4VQHUDnPzbuQ31Vv9neoMfSSucBvJ1MSOX5cO5Jm0xIiaSH9y4FvEX2/qL9fBmu6GtNQAqc5BDiW3VgF1cvo/lN33Xj/pO3UGM8gKAjR5ayhfzM4WyAafD/3+GvOt5njsfoAC+YRHQ0C7KLB</vt:lpwstr>
  </property>
  <property fmtid="{D5CDD505-2E9C-101B-9397-08002B2CF9AE}" pid="45" name="x1ye=47">
    <vt:lpwstr>SqIGs7d0pK8lqJBR7pCrJGnOzW11l/3tR1KhC92P6WA/V0jTGTEoXoNURjMY7HhbmbKn91CTGrG331w2cNy4kXV1ewJ4wIzDBC4aglxUQSJ7VD6Pl4OnkuioYYPjcbuy0XjQqE30mPcwxOtDPz9QTBJbg6Bt9wAXT/nnXmLGbi4m2L8vPb3qc/8yBD2iV2cMjHWVYJiwNCwleapklXMPKhD4k2WjNy5XdMjA00IvbW6L3aV3Q7E7uEMP65hgyf5</vt:lpwstr>
  </property>
  <property fmtid="{D5CDD505-2E9C-101B-9397-08002B2CF9AE}" pid="46" name="x1ye=48">
    <vt:lpwstr>6bzqx+3TRKrXPT00MAHLqkSQk87H2nflYdxYvfk1EamC6+iDp/uevJh+SxWdqLYUNdBoLD5hzigGVegKRsG0/bA93CciYi4hExDYNMA4Lx+Ryql3a/zcH7rMj/cQyS9CNXgr6kJ19HgEtEqDRH29iOTBkFV6miWF1BLNo1fMHBKOfnniahYa+FlouLVaGMvHihAtVijU9/l8QLkVSZCpF/YwQ4BCEwPaVUSMyed8RFYwj/hqN4qSbmuABv14pxk</vt:lpwstr>
  </property>
  <property fmtid="{D5CDD505-2E9C-101B-9397-08002B2CF9AE}" pid="47" name="x1ye=49">
    <vt:lpwstr>rvvUifPBAcEljsOefZ5npUZb86pLsde/mPmEVbgLwbDRu2b5ccoLol50wSoi4Alt9olB4sZ8tzIIWEQdpof3BnQVPSWxLmEVaUEBZtt+E4dcvruubeg/TvsD3fkoTRIXKKErjB0zHHp/UedOuo3bDw/G1TNpzsX9FnuOrTz1D1w2sLmwrQPFoV/URQ/qT5UB3Y8l4z8/XAe6WVK8+76fIJ3c3o9q6IPm5Cnw1mo9OkGVvJxOcNPp+SyTHh+g8VC</vt:lpwstr>
  </property>
  <property fmtid="{D5CDD505-2E9C-101B-9397-08002B2CF9AE}" pid="48" name="x1ye=5">
    <vt:lpwstr>801L71W9WXtLnmqf80hTfT5p0QHbcLr6Yr5QsHSbwfDlR1NXhyisNSVlVqA3r3xuKn9C8YfFdCz2WVQuJsEFbqwf0rKLehk13prs91ZmHg45E/EeXpA1eZETLHZE0u5b0uK/5Bs39HVnlHvTbIvn2bEDt4EupUzfkWvMZm7kiZVuyNPFMCd3wItheUHtSQGHGIOdTOK5v3BB5zZDlGAUHPxW5P9ow0iFuZxjQeDoOJdm2TIH6xXwlhNE4CmZyQq</vt:lpwstr>
  </property>
  <property fmtid="{D5CDD505-2E9C-101B-9397-08002B2CF9AE}" pid="49" name="x1ye=50">
    <vt:lpwstr>Ae+Jxbhj6rR9WfLuMW6JcWwcSfFe5He97RKPLRzoCkR+uliGwpdC0rPpcQtVMR+R+02eHFL3TkPVkm9lXCHisYwNv6UtSqKIVAbILzGbdSCdwqqA8Y/vEfo/7A4zvBzNKmvkMpNXM5qWonC9AZrvjsSWy9WwFgRFt6njzMJyN1pYcJz60LgBFBVlChz+0WcBw+EPnzjPRbcKPssJ6xihrOxt6BPTwQBOf7Za9lzT/3PRdlGUZt8/N+NgONkKvee</vt:lpwstr>
  </property>
  <property fmtid="{D5CDD505-2E9C-101B-9397-08002B2CF9AE}" pid="50" name="x1ye=51">
    <vt:lpwstr>rN4mq1nwTWDSuVsAX4Uqza+X7LiltUmtem3QMBx+ZeBK/f06nK/xRFmoSVHJWPB3bDpFRC/r5vUK4+ERF2xrao7N+5iZB3zTAyoOqq6Xdr6xCdBiDTt8+UzBIpGjuLi68sHanG6lONVgXraEFIRNzVMXV7MDNkozStIvEPm+u1pftUJb1pjvO1NRf1B3SFfMZgIaPzOlfNznfPWLa9npqyuSLhuVcCunjf8SNbV/Z7gR1rjvu1+ACmdnWXLj5bN</vt:lpwstr>
  </property>
  <property fmtid="{D5CDD505-2E9C-101B-9397-08002B2CF9AE}" pid="51" name="x1ye=52">
    <vt:lpwstr>et/FNTD57Nk69hclUO8UZyqEzyF4HvOeSy2SKE9+nq+bfg9bvCvrQNP5ao9+4ZzVHeeNtXcSVm2TcXWoms8woXmktoPhK/+I0Y9IpmftE90Kfgrpd0gFBET5vKj2eOZE7xPJ384v26WOiwyGqDonnPQrnSK68/hvPvRh7LOHAECDJyqD/+oRr0yTWDmm8As0I5ESEQxNftgbHGxfkGlCCzeQ9wfzuaYaO3lowYdQTPSkPNSec/X6QdqLtTQlN1S</vt:lpwstr>
  </property>
  <property fmtid="{D5CDD505-2E9C-101B-9397-08002B2CF9AE}" pid="52" name="x1ye=53">
    <vt:lpwstr>fuNOme4bHa4RGe6Dmcz2DsBekFJRobTYVQcj24+yIhlaLuuPxh58nlPZqhdsS/lLj6QQPX8eJqdM+FkAhYjnej4Val2XKsN7F5eDoJ34khRqXdw/Wdo/6mE88EStzxCp/8iXFH4L01veEnEY+NO49KR3bJkJpB8YplyCrX+W34vRm0N638J/DXpRsNWaK2crGb7PlorxRWkfNnGvHFzhrG7n6eQFO+qFvLj43dB07O673DyMwr7LUjNt8hmTZu2</vt:lpwstr>
  </property>
  <property fmtid="{D5CDD505-2E9C-101B-9397-08002B2CF9AE}" pid="53" name="x1ye=54">
    <vt:lpwstr>Yq4+NIOfszWZfjYMTD39sodNSEGvrEhSs2P5DRQuFnU9SyEzcfQb2ey70p3VhNU+wuWXqAMA66vUobdIvWWWIe5ulZ9cxdvrI8PnCulf0O6kEfXaRNa5FJQl2k/D1AnH1zxjEUOw6LaujF5Gy+i95iKZzS985Y0+fKHNdwN4QGpwJClRK2XU7Hx0fVku8KooE1m25mDxRXSUT/Uw8+0zqcqn7+6QYbhTh3ANs4KEwBnkom5qyz6guArsgugpHWk</vt:lpwstr>
  </property>
  <property fmtid="{D5CDD505-2E9C-101B-9397-08002B2CF9AE}" pid="54" name="x1ye=55">
    <vt:lpwstr>LKe2NrW7wWVNGHUJDK9c7bTW7gK8F780AA2POUxiiHmA/Y028ysF7Z0wzDtGg5sgEhZ1LObUXUuv8kcgrl4F9Bw056c26b3nyWuOIBWCFGZ+6iJKPb/H26pLnypMuRK+REDvtMC3+QteQcftiTG/f7lGGgmcY06iwmYIC1OO/ayqpUBFmINnyCsua8N3gSuUa1iNav6y+GGql+mcrpn8n8ObpQ9G4a+0Ax8ltiUBuK553fcEobb0GJ95BT8SpAQ</vt:lpwstr>
  </property>
  <property fmtid="{D5CDD505-2E9C-101B-9397-08002B2CF9AE}" pid="55" name="x1ye=56">
    <vt:lpwstr>YRDp9Ky4g9Xi9bYX57rzmjzAqgVKY5hrSHIj9GZm0wEYp+dD4AbfnF8Dv5KjllxGG1ddbPZSforYJWKDgtYPEETCFtKPUpT0Yy1MD/m03TtgwVXv2+Ffm6zw44zSLM9Y0WW2y7MJTak8AAuJiuM7ehjKXtdtx+wFbY8acZBN6REo7D5nv1t+fkelVioj2Q9HfORXh8G2I7evtjKuVVNy4pv5dr2ysnqz9KJl9R3Y2WhJBzzjuk2yMIZJxIBiBWL</vt:lpwstr>
  </property>
  <property fmtid="{D5CDD505-2E9C-101B-9397-08002B2CF9AE}" pid="56" name="x1ye=57">
    <vt:lpwstr>ftsUQFHLNAej5l886onjyTLQLiRm6nBzj2ml0+9zxdVIDMdvSkKYdZyD8tLhMrAdISuYNkMNkRvqMJ2I3u34LKt+f1KVkee70w+NgI27WuNq03F1YfhcvM2v8cF7pXW2M7V1e2nJkc1bVM+WMk08UC0cMe9eGySjfQ7OehQAG8h9aYCFlELfrTuvy4aaLX521CbAGhIWrThc3WgUEjRYlHPtvnTSX34vCfjKE9KXL6mChU1xB6tQTNLTQznNv5T</vt:lpwstr>
  </property>
  <property fmtid="{D5CDD505-2E9C-101B-9397-08002B2CF9AE}" pid="57" name="x1ye=58">
    <vt:lpwstr>wsX7rI7a0+XsPSujqpkjdIjiviyxTfD5LrMLV8G5FGYG83hV+D04+4Xj32EZOnjsY7Rb3vqhyT0f4ii9dPOn6fioXrdH8w4PfotvD7akgbbmXXR7014AyZggtEmZpv7VOi7yB0uNDL/TxN7D2W9kiTzNJkgz19r8VbSRySpbEOf5btTHLua7CQAgr1sX5FYVneU1N4zC3XxPg2OLIZzfIwIl+DhLIHs4xmMefVaYjlB6cuKtY6lEy5G+MoO5nuJ</vt:lpwstr>
  </property>
  <property fmtid="{D5CDD505-2E9C-101B-9397-08002B2CF9AE}" pid="58" name="x1ye=59">
    <vt:lpwstr>fP2z9sJ1bcs0eT64W76FxG9bY2xm8k5d0+Y6ZHnfsktyyzu4ExClrGc9AQL+tcO6bLNeBXduFPfKqnqdApk7e0l9LYLodGahxlHnkmzS/Le0Afn0o9Mpq3E7+6HWoLkw8JNvxfCnnTTb0660ROV7wa6TeWJS7EJCLAgNB5qlWLWQXHJV7DsOntEzhq4aadJzGd8IiB2uzshW6af1OaRrU6OthG8cL58l8quvjukOf5xfybqG53UHUyVu3PUshp6</vt:lpwstr>
  </property>
  <property fmtid="{D5CDD505-2E9C-101B-9397-08002B2CF9AE}" pid="59" name="x1ye=6">
    <vt:lpwstr>mz37Fr2ayUXI0+Kis1e19D7KR2MlMlt2FH1LmjnANozkuIv9t38mlM/MZ0X6iTtzou0+iWh0ocKF4pMUTpK44LCtXTcZfrGxlhmZCdH6jXvHuWNKG9OeYqBj9nfusFjk7tOKl2DE9oz/ojiI5gowhPhNnsyYKz3cCXRqWrL87ITOHrU21K9rUWn1qKvWTCMjIHtRF13BQJ+eNiG0OA5XCikxNAiuA4QI7xcHPCnyxoHFUlrmsC5SXTo0vUzwOte</vt:lpwstr>
  </property>
  <property fmtid="{D5CDD505-2E9C-101B-9397-08002B2CF9AE}" pid="60" name="x1ye=60">
    <vt:lpwstr>bNTvRa6DkoBzk1bGSI35JiwD2zZPpfOU8Flbb9DoXxPj8JV0NkYmrnR1rNXq5OonuZlwgjBdMULrpaecJDkqLEgRnFUyRjKTPw7amiiLvPWbfVH/zvyu0+GIRYqflH8YPxKn7JuyFH1PYt3myDrr7G8fskGEzE3+EFtpL7yxB/NVmSrhnVq4Hl+BiMuLPqBy+ZVHh7S9TdYsElWsfDT/mA/fVNDwXpxD0BTfLxZd6Q4vMJ+lKGCZv9efYjnPech</vt:lpwstr>
  </property>
  <property fmtid="{D5CDD505-2E9C-101B-9397-08002B2CF9AE}" pid="61" name="x1ye=61">
    <vt:lpwstr>w+TFR9G5lbYX259EpC4npo12TlG6zRkv6MVdKb5nHyka+HosvUEF0TdejXfKe7SzsAykX2GbuMyKsDLJd5rUbJh1HfH/TJfMOp6lSTfYNbVRa5S69tZYRjaf+tgSwYyqQL8Ne41sm9eRyaU3jEcQkmmp/uX7i24IwMIc8P0gqADV/EmoGDWJrYL+lMv8KKI8NVNOSFGgfyXxEyr5aPYeimKQ28ft79ulETZP6Hc221JqLeNuZbUAYcbo6fChnQ3</vt:lpwstr>
  </property>
  <property fmtid="{D5CDD505-2E9C-101B-9397-08002B2CF9AE}" pid="62" name="x1ye=62">
    <vt:lpwstr>N2dyihu84LRkQ4NwkkQgjs8Y8IqAm+cyRlPhbk7i41NoptidNmmYc+QLhIBOmS/U2MH8m/8qzesZJoy57pe/1KHUOrBEiZEYBJngwcBfAVWDCe/XkMT6FdQRLyj0KHlxflv7bFawrAkFus9jbC2sULq9UNGwY70Dr+SQNjmXkKwt9ygh4mXy9/KtJJWGD7t40w4kqpKjyWB3nVPOtXdIk23ck8JPwwgnrty5M+sI5L7u9qvBOVs8gxYBRKJv0KF</vt:lpwstr>
  </property>
  <property fmtid="{D5CDD505-2E9C-101B-9397-08002B2CF9AE}" pid="63" name="x1ye=63">
    <vt:lpwstr>mMt48yn9Pakmis5dO6iq1RPvhkDl4EvJVk00kdR4Q1S99gTAtgQk8akPGH2JoBRy3Gc02Ru1el6HFvBM8VCPmN396V9adnh3F2oAtTtblA4sJ+aXKQfm5B9xENfWPSkHUmAQ/4J77xRCuxlayeB/g68swn0JQr5kskmAAzq9IZdC6gJ85t74l420lBrP5sJ3NtYUK4Q/K/bUvw81D9dgPUgCv0Vwgv5G9i7fQ4L9mLVXWteZBRhBjV59WsbxG22</vt:lpwstr>
  </property>
  <property fmtid="{D5CDD505-2E9C-101B-9397-08002B2CF9AE}" pid="64" name="x1ye=64">
    <vt:lpwstr>1iNsRIWp3U+gGJXJOwOGMExzAw4VcVkfO2VNEysOdSPez5aj6nSo9z72rnvA9PNZk+yLOD/H53m+YgEHlejsu4u50m2mafZ2RakHUX4/IJAhBbZX9YJCCZ/lHgJO8C4nUutFH/btP+BN/cIlhFxfODD9FxS81SeVKuqnpBAIVksC2cBQZLyHRiic8KDDtGFjHQN9geb+LeqbOEFRQEWe1pMK23wtRzmyDM6Jtshvc+dMQ0EoGHxcu4pnq9WmN5u</vt:lpwstr>
  </property>
  <property fmtid="{D5CDD505-2E9C-101B-9397-08002B2CF9AE}" pid="65" name="x1ye=65">
    <vt:lpwstr>iBgMwGoU2eod0EoLa5OuDhP8bl2NLxv43QPQxOIlkhuY4Mb+gKZJdSqfRwhtJQzkmeCr+biodVwm5FIoGazAFrWLjZ8l3or8s5IaMI4h2fcdCQWkQvnJbFridn7ow2BwHQBvckdvcqDYYHrn6pE1xwTZIxFLJx1lYDcbRe4/J8kQFe7CxIYuUWyjitHWOsjKiR1KbKdE0MK/L+CMFlxYZaKKKIbF25IjIEhPcgW3cpJWEoAu6wC1eazFsFUVB5n</vt:lpwstr>
  </property>
  <property fmtid="{D5CDD505-2E9C-101B-9397-08002B2CF9AE}" pid="66" name="x1ye=66">
    <vt:lpwstr>L4iojpVXxwOHQkIaazQAojQELWTY7vgH1wLNBZBm5Jq0G/IDkGtMd97LGMN1/rk+4X22G3lPtx3QPVBF2OAMoynPqP80yr16xCzaggPLNjGCZfE79ALd/KT5F6tsyyjxPu+PtZe1zQPnR69vqXwPhGFaDAONDSasXt/WmdEeKdlRKIRZ4KnMNn91ehWSTNCsVgdEEMgMYHb4B74zpr3N1X//h3cFNJTs5XddPUoZd6/fbvA/ovFCCUTKGEd4Snp</vt:lpwstr>
  </property>
  <property fmtid="{D5CDD505-2E9C-101B-9397-08002B2CF9AE}" pid="67" name="x1ye=67">
    <vt:lpwstr>RZd6InIZ+tkYosmhVxuqJOTfbBoTijnSKCrRDOBoB89ismsANZ5kWL9F0PLh4Fbe9KdmtXTrEO6UaO3ZvMdGJIOFvGKHSmVcSAVumfjXpCbFpfoJZe7ivpgD5Hp7i2mrsOUifSuPSkWDugl7tn2VbZoqA+dzUYbg1dCn2HaUhoGH5L87cljlKNuMMFLKPtkzd+xaC/8b42CvP05zQnayZlt5GI9Bz6QjB/3zjJi4yA8MoI19XJvCtBRnnYs+RM9</vt:lpwstr>
  </property>
  <property fmtid="{D5CDD505-2E9C-101B-9397-08002B2CF9AE}" pid="68" name="x1ye=68">
    <vt:lpwstr>xspRNBIiUSri19fNaGr4JdvJ6KJOxT59aV2Gqf7eW9fi1E0X3fO1sJ92Ewj98hOkMBrknlTLusKrgoAh5lgAY2Sk607p1YXg6A3zfzAW4q/uIG8bvi6SQveSc5voseWwowqO54BKbpCMpdrsHAx8slWLOMSL5BATiLZCDK9phGt2AiSxSn7ksTHkI0AgRjq/NhcGNPer1XMNzxinYVYXJkQuMqmRtu/ovZeQdGPB9DYAr64rQcV+hEx+zN1GclF</vt:lpwstr>
  </property>
  <property fmtid="{D5CDD505-2E9C-101B-9397-08002B2CF9AE}" pid="69" name="x1ye=69">
    <vt:lpwstr>+FehjMJkiYopYs132Yt5dPh4W0gNmNcMlkCKqC5+oMTnkXtB02b+nu9IJTwfw7L3K7tUIX8YZhZlQNbyxqJu1bAfgMgRvFZfuAsAycO/EBrPeYbNah1ttMh0+1IGIDBi2cpqCZc/AKgksBCoqC6bw/mSBaPA4T7j9uHcGb6Ww47CdiFdu7VmemJo7DQ7zVwaVmV1aKLuAMJdlDUBkW0D32FMvaZCiENgatrY/Z6Nyl3pLtuKplaHxYKf8NsSnOn</vt:lpwstr>
  </property>
  <property fmtid="{D5CDD505-2E9C-101B-9397-08002B2CF9AE}" pid="70" name="x1ye=7">
    <vt:lpwstr>ZcOvPcFqNcC6a0/sYgrUbbFwAi82y761Cb87aiZ5TIfu4tv23443PedPXCUSWTL5UQAy75Co4GVS8JcvDbWzlYV//uk8aymPoDf1XxzEGuPx/bSg/jiaDNsL5aV667Ufh3c9TaTwE3C9ES/O0TG0Buo9bhIh3VH571KLcSpl199scGQGOjseQK7MlhIvizQ7upneFdulEROquU3cswPsfeb07raUdCxU5+/zkp6vU9/mRDUPluytuHhzgSh1Zar</vt:lpwstr>
  </property>
  <property fmtid="{D5CDD505-2E9C-101B-9397-08002B2CF9AE}" pid="71" name="x1ye=70">
    <vt:lpwstr>XYbAX1+wiDtCbGQ0CRiGxUseAr/lDXI4ijmnCR2qnIqqImuGbNE9JxjrWLHUA9gplK9QMWOvoa6g9EyQR2k3gPp+uOlXLcuRvqUyOvul7SoMGSD3FZ4Oi3QecGLIssOhKY672glTrWa7etQDG9sm4BE2KQZtYTQI+PKDRv8vl2aiBYrRzmQFYhURn7ufKdS7A0AX/6xxZ5ankJx+6/J1yUR4En/PMKyqerBdGUyfAbL4Oyls82E0NyT3V9gAWM6</vt:lpwstr>
  </property>
  <property fmtid="{D5CDD505-2E9C-101B-9397-08002B2CF9AE}" pid="72" name="x1ye=71">
    <vt:lpwstr>UMFcm8lRzaXCaIeD3zsq61ct5kzfXCbn1hsbViYVkGyIFYAe8+cDBFldlqcYI3fDdX5ref53ADRqfa5/rpqZF1rr97r1/LV59sqUW/tR3NRWQ+0kxCk3acWrRAK84I3LGtVcHKnCxLTz5Ax0ZjxNh3J2Z/4q270OeKVcQnsAStom16TIO2SOB3W2YwaoozdoiD3dXe1l/FZpQhBYvwdFQ/8ybMhjabvFhvHulXbA1VGE/NL2fsmk3UYk+4eUApW</vt:lpwstr>
  </property>
  <property fmtid="{D5CDD505-2E9C-101B-9397-08002B2CF9AE}" pid="73" name="x1ye=72">
    <vt:lpwstr>CxO82fiI68KzBGLuLMazmbZtkjMp6Wy+jHBxIjj+U265M56CZiFJzxNM6/iKFd8MO0VHSuYELZf93GtCzM4rSYVv3t5+OLIS1bfhYmXq2epFt61BX9hlI4MNzKmGTycvshf1LDWz7/W+HjEGGs/r431u4UtS4AtylviiKj9qCFSDoGcmCcvA+PS8aNwZX8LiHYktHE6EcHkY96SK/UcNlYG7w0AWjryGqc1gyrOsJAKwI6WZuxuQ7O1VGaPk7O+</vt:lpwstr>
  </property>
  <property fmtid="{D5CDD505-2E9C-101B-9397-08002B2CF9AE}" pid="74" name="x1ye=73">
    <vt:lpwstr>33zg7Al6gG6KF59fEjyOljEvoUUg2Y9e+S3Ye8gYBU4RIQnvPgwMWFQB0qjsefTeGWGe/gcY9GTH7uyQ3t5Pr3vuDr2jIXRAt3J/EDFbFOsxYRWRmLwKnUgdt2HH+lck0RNT+sOp5y++K4Nw42+6jPewcMHYIHIAmVTjbbpVo3n0Slgi63s7MiHiioBPs4k6oYtYfFPOijUzJXZTdlddicVOLPKjcnlh+nOi6aPjS/PsTs5lbqKUS9KQdigByjr</vt:lpwstr>
  </property>
  <property fmtid="{D5CDD505-2E9C-101B-9397-08002B2CF9AE}" pid="75" name="x1ye=74">
    <vt:lpwstr>ljz8Pm9UEi+EhFCLzghg8SMV7RyIbrujjTpQdpOe2PYPsE2F2IB2Aigg562ei0Pzsc0htMXOb00cdkQ53z70OdCTVHeJOs9KK7R+wYjuyW+amii6nlL4L0OPOcGcXcpdWFzJutWvIGpr6CiTnynv8pHFxg61WgxedNLYLsxDZ/6TQF8Hh3Lc+ieLhVfe+6q7DF2E6EUMdsnctmBK3l499KR3EkSXAjSA3F+nE+fa0+GGRXtq7ehdhsZxE28DqEs</vt:lpwstr>
  </property>
  <property fmtid="{D5CDD505-2E9C-101B-9397-08002B2CF9AE}" pid="76" name="x1ye=75">
    <vt:lpwstr>fi5ZEDNeShJOblQBoVuvLW8gbOuJAzPfU2SUWGTWqkVKYSXa5GmX2dSl/A16k8pG0rEW5q99rIANjARtp2kVwlYPuJqwyKACPfJy8d9KaHKnm/AZ2cPTBKk0cg1ctlXMoQYLqwdDRzl17pO5jx1AaOlmi2j7+h9xKmwGVITJkdVnbBGU7SsCCcJhS8i1Nseh96Yq3WO9JnDXugZw0Tf2Nj1IlfPHyogRbq7taIEcc0zqyi5X3MvfJ33/HVOfFjH</vt:lpwstr>
  </property>
  <property fmtid="{D5CDD505-2E9C-101B-9397-08002B2CF9AE}" pid="77" name="x1ye=76">
    <vt:lpwstr>5VX1Pq3xGfWGOcTWQ8VqyXIbQvZEoRjVmKNge3quljPKVWCKHTT+NMIlO8ftSTpldZCwmAH0Et/Y1GjWIpfgmEmLYkf3s3hMdQMHDwhAURzPunBaRKxAbJ4UmwhWPjlh/cRe/ptMM+wK9Av9uvd4hazyxeCtQyTHxhGvBQ9US1e6+JScSb3NkbxANYcQI71CvstrYYaqQQCE6GbXo3M9RwcLYaqLdmabt0OGq9rGDWme4HFeyfFpiqCC946Y0sj</vt:lpwstr>
  </property>
  <property fmtid="{D5CDD505-2E9C-101B-9397-08002B2CF9AE}" pid="78" name="x1ye=77">
    <vt:lpwstr>TGa4r3asTmRMLTx/HaqmtqFzfNwRc6jo/4K5vd3KSuO2VTMawXsS2ad1y3+rYmzlZmBelyZJ6WZc1RSXoFC2oaD26ZjXlCzv9GMfohwKktuVY6PsrX3vQxxmbydSYLUhsbyjc42rBDKgn6T1CAg933JOURwRs8E6wQA86NIeiRPZ3GSpc0YYuNF0Q6hblvgwuabf5PY21A8u02/ssBsm5fxkowda1zSRKruiEgWGSQEYdhC9/wyHkqxnR1KNMcp</vt:lpwstr>
  </property>
  <property fmtid="{D5CDD505-2E9C-101B-9397-08002B2CF9AE}" pid="79" name="x1ye=78">
    <vt:lpwstr>rWMNeilMQjH7jy1w5ks5BXGTdH4gPKiOI913PlyyV4I1W6fuL2g3TJEW5WjBKe3jZzKMTZ+q7zvhFjuVgYMuhRk+szEBcqxvC1TvAXrCFbU/oQJoEYtRRUntCwpYr0MTpMf1xowFewugv9eb7iWpvQEbW/1qdYOIVlXKw0n05ClKHPHZvXiXDk1JrhN9iI2E5cCbZf+y/9Gu1DaV/9q+Cp4T+HLs5dW83rzO86e1faL38l+UH6z5cBf/O4gdAo9</vt:lpwstr>
  </property>
  <property fmtid="{D5CDD505-2E9C-101B-9397-08002B2CF9AE}" pid="80" name="x1ye=79">
    <vt:lpwstr>mjAPGTKZfJHdQf23Zy+wZzT57o032IrT5DvdpPlNnWM/RHU6BO0/rYpu+uqiYMeBIZ2boqz69Xc9vdw1ham1f6DkmZu8K+UTEvCgOApxjjaol99uwfKfQvoppYUk62UHOl1a48gUHRfVumTnO8o02Wfonyk03QafuSr5NGjbTECIsMsM/nb8s+5lhXc9hvBwaVX1zQP3z5+1OFrAXrzZibWF1F79jg9rWLSiXoqRqU2k3nshSVMPSmw1+1/dPZM</vt:lpwstr>
  </property>
  <property fmtid="{D5CDD505-2E9C-101B-9397-08002B2CF9AE}" pid="81" name="x1ye=8">
    <vt:lpwstr>53cR5N2D1EtXxV5GUssf+6eqGLT1GHnhRFsKw0MkEbkfhhIzll/2wcPgvgDzAQKKvzIUSr/AFvflO09LBpqoitFq75JW5O3QZdk56K6hoxfk8TWYfUcFGyNINQY12RD73Hhs23ghbZ8CKdNtUTCpL/xKhVvS1BLIA6Sjp0rDm9T4tqH7+7KXGXRGcbKHM7Axn4tudtZjBP8TkEhB69dwronqLlYsjiyw2WT6foEXKxcVzwjJRsedJ4TkaXycX8m</vt:lpwstr>
  </property>
  <property fmtid="{D5CDD505-2E9C-101B-9397-08002B2CF9AE}" pid="82" name="x1ye=80">
    <vt:lpwstr>dsPHKtQh9dsNPHvvr/vxd95ieJ6f3YHfcGbuikSHYqsSMAyc74AZJvkOKzqwa2Ry9p0EhDXXXd1KKawTv4pWgGMhxLu+8pLufNmlafp5Wqz4y1dLMeap7UFQEj6DZ8dbMq5JDtczLXhHW7owF1lOIqMVWPv8Yir0VPn6ISoJL5/hjrX50YiagT26WuWGGrmKtL2VAVS3TP7emmVDC8+Ivgl/pB6BJVndQ+sJ5pPskySSY2yB6sEwILcS5X/NL0G</vt:lpwstr>
  </property>
  <property fmtid="{D5CDD505-2E9C-101B-9397-08002B2CF9AE}" pid="83" name="x1ye=81">
    <vt:lpwstr>jM2vDxq0pVKx5YXOhbPPMnNoB98aqdE12B6++J7elTrCLvSwgsweuzIsP+atGkCMibXqNxH62v/Bh4IFNXK7OYCp71za72/5d5j9bGL9ZR4SMrSv8Ts/7waQf2JlDkOpG7NJ6xQV/SWi3czQQwhpJ3hfG8klAsHjkVA6phwWXh0hv0ya2wN42VfSY5ROv8fNNrbQqUnyhe1cEsoloqDaqAZfmiCYUgxnrHsM5cNY3cclUCdFwSEPQSRRWhsOSkm</vt:lpwstr>
  </property>
  <property fmtid="{D5CDD505-2E9C-101B-9397-08002B2CF9AE}" pid="84" name="x1ye=82">
    <vt:lpwstr>rHcavivn79hXmXGEsfp9CtpCFEDtH/fgtt0fF7H762xze2FB2pvhZwjQtt63qYUSx2V6NvDxZ7q/wKKIa1g+e7nnqDArJ1bwEnrZxROKaUsNFg7OQAYboHmzZxWxz1Mw8R90AuJ31rdjqVKEGo7+UTwUVAadigeCIa3guoWylwIn4O1Tyv0tgqi5wqRmkgLLNxfgny13mA1AXW7hm17uNJsg0wXazfBb3NQylGjbB3jJylDkVwd2Lj22VPObihv</vt:lpwstr>
  </property>
  <property fmtid="{D5CDD505-2E9C-101B-9397-08002B2CF9AE}" pid="85" name="x1ye=83">
    <vt:lpwstr>76dWtrigIDhkbTE6W8rPAalPjbLd8Vmh9uhRUNrPu51mpDCQ5kTSGZwmCkjiVLHIUei3U9liEN4jk6UrFpfFyFAFsiQC/N+Zp5JSkHu7TJeBnOMDMZmDwNtsZqHVSnqY8cTjpX74QvOJPXYXLtCYYk3hQm0O1dUiIq2h1CUvZpH13NrT9pLL7okNnh54TlvMgilF00o6HV672mKEf98mUM9wxve/NJB9JcV+g9lAyFbPRDS2j3z5JKfOKFR7e45</vt:lpwstr>
  </property>
  <property fmtid="{D5CDD505-2E9C-101B-9397-08002B2CF9AE}" pid="86" name="x1ye=84">
    <vt:lpwstr>AE0TaatP9vUrOzWOncSzS8plfMTadFRGWHmfCX8E+kgXIeI09OurQrh1pc332rLcnK7FZrbc8KuVhA6UgcrAmutbUBDPGCX+ymWhX/pwT8uV2myIhEs5LEcYot4ShWRGDn6Dl/2wbTgd9WhjreCGkWjrrhjfybuZ4Qn0vLxclXTHjqS6UVxsXxoJvq2GWjpabtVaE+wOeYek1CoHHytjY9rkQrYGVwyAUAy0DkTizgLCohT9a4IraIrFdgntt8H</vt:lpwstr>
  </property>
  <property fmtid="{D5CDD505-2E9C-101B-9397-08002B2CF9AE}" pid="87" name="x1ye=85">
    <vt:lpwstr>9e4jVq+EdFrrHAN0EMpiccx3t8sPWoXtCnzY7ke3nGB183c4bBbjMd3fElKo86oRSJSWppsEr6VUdPtylSYDplYrq01UwTBf7F1cQhFVFtF9LcbNmLdQw7UfMOJ108Laqzh7n73A395imFoBFH5TC91oiL3wTw5TUga9nPIGmTTgVSdzCesIi0s54S8YJWwEzIdPK/W58yPJD/41WKW8MjYG+uieCcvsJIxHKUbpkDEE7QRchqoUp+Eba+5qekZ</vt:lpwstr>
  </property>
  <property fmtid="{D5CDD505-2E9C-101B-9397-08002B2CF9AE}" pid="88" name="x1ye=86">
    <vt:lpwstr>M+5GVDFuZlr8MCIzmi4OdDoti3sn6w3M24K9P6OR04P5mTxG9JFIB+AiMes2adn0wApw74A4R6jAMS6uaMy7ADHlLyt15AYU2Zz8iklnD5TBcVMeD2CcHlbLMovbmrRqiShGk+GJEr7YFAE5DIvOodatUocH+FkTX7PybDsvkxd0Piih4T173dM2IglfIbMFLiuqKiQ4fMklDnOZHdmIleLjAQc+KVTitEVNeir4OyiPvCGrLr3PTJ2CRwzqmdf</vt:lpwstr>
  </property>
  <property fmtid="{D5CDD505-2E9C-101B-9397-08002B2CF9AE}" pid="89" name="x1ye=87">
    <vt:lpwstr>pISFWPuxni6gFeCHrcGBuNKpEJJ42qXNW+NqoAaMZWPHT5bbfvVj54X7KZveQJez2c/8UrTPbHv1By5VbkBho7QXtYugZqBZcSrylo9fHn4pAQZ4sX8mCB+Lcy+PMjNcP7OS1TAETvdzQHpIewHOUK2iOL6CqFcVlMha1dCcng93Lo6It8VAStAMvu5C7s1rROcSbcRO53XEPWJqMch1ReqzcLjHcFv9CW7/r63nGnDyC22GpqL2Qf7A41it9G3</vt:lpwstr>
  </property>
  <property fmtid="{D5CDD505-2E9C-101B-9397-08002B2CF9AE}" pid="90" name="x1ye=88">
    <vt:lpwstr>jyVJ92uaHizw9td0Gn8hORfbY+3uICHiWga48TA56i+r9FBldxYo/n4oboaR+hxQ6GYRNdTHKYZTAUoQB6g0DPmypaG8rH+Tg27bySk9j31VG2lNe/vAT9GQF0GT5fqZADrh6POAlY49nMqvsTJ+Zm2NU1uKItbUpfKTrXnmyM3hSQ2gRfL9lnx0Ds8h+2O8SrCZYO31Uemuo3zwi6alGdicC+OsSbvdJXGrAsQEjpd0qH/wVk+hA2ORixOCfyZ</vt:lpwstr>
  </property>
  <property fmtid="{D5CDD505-2E9C-101B-9397-08002B2CF9AE}" pid="91" name="x1ye=89">
    <vt:lpwstr>iAqvWHRCV8xJhQ3e8YUvJxlKI7+Y4tUnxXCgSHtrIrZnKp9vUx9tzgcmYWQQg88GbGX6YmmsA9onqpUKk4tDH3HLLBygXVX7QH87HueibaR8UhL8XRaz5fv0cZriVsfD2SFNACXCU2C3Le5Zj4kkIz9VKvi3SFz6/VWGsTo31Rlk0UAJ/dAuORhfZzxiY8g1nJpVskF4FJLtl+W0P7EmvLc1xWpaVR+8in0GzWWx8uC957o0ZJAnRG+hFDEPYFL</vt:lpwstr>
  </property>
  <property fmtid="{D5CDD505-2E9C-101B-9397-08002B2CF9AE}" pid="92" name="x1ye=9">
    <vt:lpwstr>2oL8AzMWjg6YtcNIhtNMbfSaIdnzOtZ/H3zK2KlJK2Ypp0tuzrxMOj3qJuLZ0xHK6Wu7LZllGy9siA/J2zTEeSbmROsfNc1bI1BlYol4C4D/MUEzuDtrGGCsEqcPhGXUgZUWee3R8ibVEaBZTwCOSO1o3Qp3SpDXXGb73LlfY6Y+lBGAQxsh9FFzPfPSZQxVG7+UNWqStpzPWwuKboOJTDs8czvCG+Y72GEcXU9BR7FypLRcAROcpWL2OyUeJhQ</vt:lpwstr>
  </property>
  <property fmtid="{D5CDD505-2E9C-101B-9397-08002B2CF9AE}" pid="93" name="x1ye=90">
    <vt:lpwstr>WTABRtcsckRqHQUQL92517TiYrCC9MzkYHFtShobeaUSXye9KvFHKVBkKHzzuChku/wbGQ4UeinO1amKpJp9JStlj7nj0nnQ8zVZdkdGCGKj7uUhOuRD4hftAe/GcFfn2ZqiM2YMXOKmllr049o/Hy0xFk5v/9B2TzyD1MWQAA</vt:lpwstr>
  </property>
</Properties>
</file>